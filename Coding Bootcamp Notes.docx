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272A21" w:rsidP="00272A21">
      <w:pPr>
        <w:jc w:val="center"/>
        <w:rPr>
          <w:b/>
          <w:sz w:val="36"/>
          <w:szCs w:val="36"/>
          <w:u w:val="single"/>
        </w:rPr>
      </w:pPr>
      <w:r w:rsidRPr="001B3382">
        <w:rPr>
          <w:b/>
          <w:sz w:val="36"/>
          <w:szCs w:val="36"/>
          <w:u w:val="single"/>
        </w:rPr>
        <w:t>Coding Bootcamp Notes</w:t>
      </w:r>
    </w:p>
    <w:p w:rsidR="001B3382" w:rsidRPr="001B3382" w:rsidRDefault="001B3382" w:rsidP="00272A21">
      <w:pPr>
        <w:jc w:val="center"/>
        <w:rPr>
          <w:b/>
          <w:sz w:val="36"/>
          <w:szCs w:val="36"/>
          <w:u w:val="single"/>
        </w:rPr>
      </w:pPr>
    </w:p>
    <w:p w:rsidR="00272A21" w:rsidRPr="00D93C04" w:rsidRDefault="00272A21" w:rsidP="00272A21">
      <w:pPr>
        <w:pStyle w:val="ListParagraph"/>
        <w:numPr>
          <w:ilvl w:val="0"/>
          <w:numId w:val="24"/>
        </w:numPr>
        <w:rPr>
          <w:b/>
          <w:u w:val="single"/>
        </w:rPr>
      </w:pPr>
      <w:r w:rsidRPr="00D93C04">
        <w:rPr>
          <w:u w:val="single"/>
        </w:rPr>
        <w:t xml:space="preserve">What is </w:t>
      </w:r>
      <w:r w:rsidRPr="00D93C04">
        <w:rPr>
          <w:b/>
          <w:u w:val="single"/>
        </w:rPr>
        <w:t>source code?</w:t>
      </w:r>
    </w:p>
    <w:p w:rsidR="00272A21" w:rsidRPr="00272A21" w:rsidRDefault="00272A21" w:rsidP="00272A21">
      <w:pPr>
        <w:pStyle w:val="ListParagraph"/>
        <w:numPr>
          <w:ilvl w:val="1"/>
          <w:numId w:val="24"/>
        </w:numPr>
        <w:rPr>
          <w:b/>
          <w:u w:val="single"/>
        </w:rPr>
      </w:pPr>
      <w:r>
        <w:t>Is basically coding, it is what the developer or engineer writes down a series of instruction that the computer than reads and acts upon</w:t>
      </w:r>
    </w:p>
    <w:p w:rsidR="00272A21" w:rsidRPr="00272A21" w:rsidRDefault="00272A21" w:rsidP="00272A21">
      <w:pPr>
        <w:pStyle w:val="ListParagraph"/>
        <w:numPr>
          <w:ilvl w:val="1"/>
          <w:numId w:val="24"/>
        </w:numPr>
        <w:rPr>
          <w:b/>
          <w:u w:val="single"/>
        </w:rPr>
      </w:pPr>
      <w:r>
        <w:t xml:space="preserve">b/c of this the </w:t>
      </w:r>
      <w:r>
        <w:rPr>
          <w:b/>
        </w:rPr>
        <w:t>code needs to flow</w:t>
      </w:r>
      <w:r>
        <w:t>, it needs to move in a linear fashion</w:t>
      </w:r>
    </w:p>
    <w:p w:rsidR="00272A21" w:rsidRPr="00272A21" w:rsidRDefault="00272A21" w:rsidP="00272A21">
      <w:pPr>
        <w:pStyle w:val="ListParagraph"/>
        <w:numPr>
          <w:ilvl w:val="2"/>
          <w:numId w:val="24"/>
        </w:numPr>
        <w:rPr>
          <w:b/>
          <w:u w:val="single"/>
        </w:rPr>
      </w:pPr>
      <w:r>
        <w:t xml:space="preserve">you can instruct a computer to execute a section of code multiple times which is called </w:t>
      </w:r>
      <w:r>
        <w:rPr>
          <w:b/>
        </w:rPr>
        <w:t>Loop</w:t>
      </w:r>
      <w:r>
        <w:t>.</w:t>
      </w:r>
    </w:p>
    <w:p w:rsidR="00272A21" w:rsidRDefault="00272A21" w:rsidP="00272A21">
      <w:pPr>
        <w:pStyle w:val="ListParagraph"/>
        <w:numPr>
          <w:ilvl w:val="2"/>
          <w:numId w:val="24"/>
        </w:numPr>
      </w:pPr>
      <w:r w:rsidRPr="00272A21">
        <w:rPr>
          <w:u w:val="single"/>
        </w:rPr>
        <w:t>code that you expect to use often</w:t>
      </w:r>
      <w:r w:rsidRPr="00272A21">
        <w:t xml:space="preserve">, whether called by various places in your own code, or perhaps even called by others' code, you can separate this out and give it a specific label so that it can be called directly. This is called a </w:t>
      </w:r>
      <w:r>
        <w:rPr>
          <w:b/>
        </w:rPr>
        <w:t>Function</w:t>
      </w:r>
      <w:r>
        <w:t>.</w:t>
      </w:r>
    </w:p>
    <w:p w:rsidR="00272A21" w:rsidRDefault="00272A21" w:rsidP="00D93C04">
      <w:pPr>
        <w:pStyle w:val="ListParagraph"/>
        <w:numPr>
          <w:ilvl w:val="1"/>
          <w:numId w:val="24"/>
        </w:numPr>
      </w:pPr>
      <w:r>
        <w:rPr>
          <w:b/>
        </w:rPr>
        <w:t xml:space="preserve">Console.log(“Hello World!”); </w:t>
      </w:r>
      <w:r>
        <w:t xml:space="preserve"> </w:t>
      </w:r>
    </w:p>
    <w:p w:rsidR="00272A21" w:rsidRDefault="00272A21" w:rsidP="00272A21">
      <w:pPr>
        <w:pStyle w:val="ListParagraph"/>
        <w:numPr>
          <w:ilvl w:val="1"/>
          <w:numId w:val="24"/>
        </w:numPr>
      </w:pPr>
      <w:r>
        <w:t xml:space="preserve">Tells the computer to print out “Hello World!” to be displayed </w:t>
      </w:r>
    </w:p>
    <w:p w:rsidR="00272A21" w:rsidRDefault="00272A21" w:rsidP="00272A21">
      <w:pPr>
        <w:pStyle w:val="ListParagraph"/>
        <w:numPr>
          <w:ilvl w:val="1"/>
          <w:numId w:val="24"/>
        </w:numPr>
      </w:pPr>
      <w:r w:rsidRPr="00272A21">
        <w:t>To log a message to the console, we will use the console.log( ); command. Between the parentheses, we can put any message we want to be displayed</w:t>
      </w:r>
    </w:p>
    <w:p w:rsidR="00272A21" w:rsidRPr="00D93C04" w:rsidRDefault="00272A21" w:rsidP="00272A21">
      <w:pPr>
        <w:pStyle w:val="ListParagraph"/>
        <w:numPr>
          <w:ilvl w:val="0"/>
          <w:numId w:val="24"/>
        </w:numPr>
        <w:rPr>
          <w:u w:val="single"/>
        </w:rPr>
      </w:pPr>
      <w:r w:rsidRPr="00D93C04">
        <w:rPr>
          <w:b/>
          <w:u w:val="single"/>
        </w:rPr>
        <w:t>Variables</w:t>
      </w:r>
    </w:p>
    <w:p w:rsidR="00272A21" w:rsidRDefault="00272A21" w:rsidP="00272A21">
      <w:pPr>
        <w:pStyle w:val="ListParagraph"/>
        <w:numPr>
          <w:ilvl w:val="1"/>
          <w:numId w:val="24"/>
        </w:numPr>
        <w:rPr>
          <w:u w:val="single"/>
        </w:rPr>
      </w:pPr>
      <w:r w:rsidRPr="00272A21">
        <w:t xml:space="preserve">A </w:t>
      </w:r>
      <w:r w:rsidRPr="00E32799">
        <w:rPr>
          <w:u w:val="single"/>
        </w:rPr>
        <w:t>variable is a specific spot in memory, with a label that you give it</w:t>
      </w:r>
      <w:r w:rsidRPr="00272A21">
        <w:t xml:space="preserve">. You can put anything you want into that memory location and </w:t>
      </w:r>
      <w:r w:rsidRPr="00E32799">
        <w:rPr>
          <w:u w:val="single"/>
        </w:rPr>
        <w:t>later refer to the value of that memory, by using the label.</w:t>
      </w:r>
    </w:p>
    <w:p w:rsidR="00E32799" w:rsidRPr="00E32799" w:rsidRDefault="00E32799" w:rsidP="00E32799">
      <w:pPr>
        <w:pStyle w:val="ListParagraph"/>
        <w:numPr>
          <w:ilvl w:val="2"/>
          <w:numId w:val="24"/>
        </w:numPr>
        <w:rPr>
          <w:u w:val="single"/>
        </w:rPr>
      </w:pPr>
      <w:r>
        <w:t xml:space="preserve">For example: </w:t>
      </w:r>
      <w:proofErr w:type="spellStart"/>
      <w:r w:rsidRPr="00E32799">
        <w:rPr>
          <w:b/>
        </w:rPr>
        <w:t>var</w:t>
      </w:r>
      <w:proofErr w:type="spellEnd"/>
      <w:r w:rsidRPr="00E32799">
        <w:rPr>
          <w:b/>
        </w:rPr>
        <w:t xml:space="preserve"> </w:t>
      </w:r>
      <w:proofErr w:type="spellStart"/>
      <w:r w:rsidRPr="00E32799">
        <w:rPr>
          <w:b/>
        </w:rPr>
        <w:t>myName</w:t>
      </w:r>
      <w:proofErr w:type="spellEnd"/>
      <w:r w:rsidRPr="00E32799">
        <w:rPr>
          <w:b/>
        </w:rPr>
        <w:t xml:space="preserve"> = ‘Julie’;</w:t>
      </w:r>
    </w:p>
    <w:p w:rsidR="00E32799" w:rsidRPr="00E32799" w:rsidRDefault="00E32799" w:rsidP="00E32799">
      <w:pPr>
        <w:pStyle w:val="ListParagraph"/>
        <w:numPr>
          <w:ilvl w:val="3"/>
          <w:numId w:val="24"/>
        </w:numPr>
        <w:rPr>
          <w:u w:val="single"/>
        </w:rPr>
      </w:pPr>
      <w:r>
        <w:t>Now we know a variable with the label ‘</w:t>
      </w:r>
      <w:proofErr w:type="spellStart"/>
      <w:r>
        <w:t>myName</w:t>
      </w:r>
      <w:proofErr w:type="spellEnd"/>
      <w:r>
        <w:t>’ which = the value ‘Julie’.</w:t>
      </w:r>
    </w:p>
    <w:p w:rsidR="00E32799" w:rsidRPr="00E32799" w:rsidRDefault="00E32799" w:rsidP="00E32799">
      <w:pPr>
        <w:pStyle w:val="ListParagraph"/>
        <w:numPr>
          <w:ilvl w:val="3"/>
          <w:numId w:val="24"/>
        </w:numPr>
        <w:rPr>
          <w:u w:val="single"/>
        </w:rPr>
      </w:pPr>
      <w:r>
        <w:t>So when we want to reference it we can just call ‘</w:t>
      </w:r>
      <w:proofErr w:type="spellStart"/>
      <w:r>
        <w:t>myName</w:t>
      </w:r>
      <w:proofErr w:type="spellEnd"/>
      <w:r>
        <w:t>’</w:t>
      </w:r>
    </w:p>
    <w:p w:rsidR="00E32799" w:rsidRPr="00E32799" w:rsidRDefault="00E32799" w:rsidP="00E32799">
      <w:pPr>
        <w:pStyle w:val="ListParagraph"/>
        <w:numPr>
          <w:ilvl w:val="1"/>
          <w:numId w:val="24"/>
        </w:numPr>
      </w:pPr>
      <w:r w:rsidRPr="00E32799">
        <w:t xml:space="preserve">a </w:t>
      </w:r>
      <w:r w:rsidRPr="00E32799">
        <w:rPr>
          <w:b/>
        </w:rPr>
        <w:t>string</w:t>
      </w:r>
      <w:r w:rsidRPr="00E32799">
        <w:t xml:space="preserve"> is traditionally a sequence of characters, either as a literal constant or as some kind of variable. The latter may allow its elements to be mutated and the length changed, or it may be fixed (after creation).</w:t>
      </w:r>
    </w:p>
    <w:p w:rsidR="00E32799" w:rsidRPr="00D93C04" w:rsidRDefault="00E32799" w:rsidP="00E32799">
      <w:pPr>
        <w:pStyle w:val="ListParagraph"/>
        <w:numPr>
          <w:ilvl w:val="0"/>
          <w:numId w:val="24"/>
        </w:numPr>
        <w:rPr>
          <w:u w:val="single"/>
        </w:rPr>
      </w:pPr>
      <w:r w:rsidRPr="00D93C04">
        <w:rPr>
          <w:b/>
          <w:u w:val="single"/>
        </w:rPr>
        <w:t>The difference between ‘=’ and ‘==’ and ‘===’</w:t>
      </w:r>
    </w:p>
    <w:p w:rsidR="00E32799" w:rsidRPr="00E32799" w:rsidRDefault="00E32799" w:rsidP="00E32799">
      <w:pPr>
        <w:pStyle w:val="ListParagraph"/>
        <w:numPr>
          <w:ilvl w:val="1"/>
          <w:numId w:val="24"/>
        </w:numPr>
        <w:rPr>
          <w:u w:val="single"/>
        </w:rPr>
      </w:pPr>
      <w:r>
        <w:rPr>
          <w:b/>
        </w:rPr>
        <w:t xml:space="preserve">= </w:t>
      </w:r>
      <w:r>
        <w:t>sets things</w:t>
      </w:r>
    </w:p>
    <w:p w:rsidR="00E32799" w:rsidRPr="00E32799" w:rsidRDefault="00E32799" w:rsidP="00E32799">
      <w:pPr>
        <w:pStyle w:val="ListParagraph"/>
        <w:numPr>
          <w:ilvl w:val="1"/>
          <w:numId w:val="24"/>
        </w:numPr>
        <w:rPr>
          <w:u w:val="single"/>
        </w:rPr>
      </w:pPr>
      <w:r>
        <w:rPr>
          <w:b/>
        </w:rPr>
        <w:t>==</w:t>
      </w:r>
      <w:r>
        <w:t xml:space="preserve"> compares things</w:t>
      </w:r>
    </w:p>
    <w:p w:rsidR="00E32799" w:rsidRPr="00E32799" w:rsidRDefault="00E32799" w:rsidP="00E32799">
      <w:pPr>
        <w:pStyle w:val="ListParagraph"/>
        <w:numPr>
          <w:ilvl w:val="1"/>
          <w:numId w:val="24"/>
        </w:numPr>
        <w:rPr>
          <w:u w:val="single"/>
        </w:rPr>
      </w:pPr>
      <w:r>
        <w:rPr>
          <w:b/>
        </w:rPr>
        <w:t xml:space="preserve">=== </w:t>
      </w:r>
      <w:r>
        <w:t xml:space="preserve">is stricter in that the variables </w:t>
      </w:r>
      <w:r w:rsidR="009001A4">
        <w:t>MUST</w:t>
      </w:r>
      <w:r>
        <w:t xml:space="preserve"> equal each other</w:t>
      </w:r>
    </w:p>
    <w:p w:rsidR="00E32799" w:rsidRPr="009001A4" w:rsidRDefault="00E32799" w:rsidP="00E32799">
      <w:pPr>
        <w:pStyle w:val="ListParagraph"/>
        <w:numPr>
          <w:ilvl w:val="1"/>
          <w:numId w:val="24"/>
        </w:numPr>
        <w:rPr>
          <w:u w:val="single"/>
        </w:rPr>
      </w:pPr>
      <w:r>
        <w:rPr>
          <w:b/>
        </w:rPr>
        <w:t xml:space="preserve">!== </w:t>
      </w:r>
      <w:r>
        <w:t>means they aren’t comparable or Does not equal each other</w:t>
      </w:r>
    </w:p>
    <w:p w:rsidR="009001A4" w:rsidRPr="00862181" w:rsidRDefault="009001A4" w:rsidP="00E32799">
      <w:pPr>
        <w:pStyle w:val="ListParagraph"/>
        <w:numPr>
          <w:ilvl w:val="1"/>
          <w:numId w:val="24"/>
        </w:numPr>
        <w:rPr>
          <w:u w:val="single"/>
        </w:rPr>
      </w:pPr>
      <w:r>
        <w:rPr>
          <w:b/>
        </w:rPr>
        <w:t>&lt;= or =&gt;</w:t>
      </w:r>
      <w:r>
        <w:t xml:space="preserve"> “equal to or less/more than” comparisons</w:t>
      </w:r>
    </w:p>
    <w:p w:rsidR="00862181" w:rsidRPr="00E32799" w:rsidRDefault="00862181" w:rsidP="00E32799">
      <w:pPr>
        <w:pStyle w:val="ListParagraph"/>
        <w:numPr>
          <w:ilvl w:val="1"/>
          <w:numId w:val="24"/>
        </w:numPr>
        <w:rPr>
          <w:u w:val="single"/>
        </w:rPr>
      </w:pPr>
      <w:r>
        <w:rPr>
          <w:b/>
        </w:rPr>
        <w:t xml:space="preserve">++ or += or </w:t>
      </w:r>
      <w:proofErr w:type="spellStart"/>
      <w:r>
        <w:rPr>
          <w:b/>
        </w:rPr>
        <w:t>num</w:t>
      </w:r>
      <w:proofErr w:type="spellEnd"/>
      <w:r>
        <w:rPr>
          <w:b/>
        </w:rPr>
        <w:t xml:space="preserve"> = num+1 </w:t>
      </w:r>
      <w:r>
        <w:t>all mean the same thing. It’s just telling you to go up by 1.</w:t>
      </w:r>
    </w:p>
    <w:p w:rsidR="00E32799" w:rsidRPr="00D93C04" w:rsidRDefault="00E32799" w:rsidP="00E32799">
      <w:pPr>
        <w:pStyle w:val="ListParagraph"/>
        <w:numPr>
          <w:ilvl w:val="0"/>
          <w:numId w:val="24"/>
        </w:numPr>
        <w:rPr>
          <w:u w:val="single"/>
        </w:rPr>
      </w:pPr>
      <w:r w:rsidRPr="00D93C04">
        <w:rPr>
          <w:b/>
          <w:u w:val="single"/>
        </w:rPr>
        <w:t>Conditionals: If and Else Statements</w:t>
      </w:r>
    </w:p>
    <w:p w:rsidR="00E32799" w:rsidRDefault="009001A4" w:rsidP="009001A4">
      <w:pPr>
        <w:pStyle w:val="ListParagraph"/>
        <w:numPr>
          <w:ilvl w:val="1"/>
          <w:numId w:val="24"/>
        </w:numPr>
      </w:pPr>
      <w:r w:rsidRPr="009001A4">
        <w:t xml:space="preserve">each decision has only two possible outcomes -- you have a certain test or comparison that you do, and </w:t>
      </w:r>
      <w:r w:rsidRPr="009001A4">
        <w:rPr>
          <w:b/>
        </w:rPr>
        <w:t>IF</w:t>
      </w:r>
      <w:r w:rsidRPr="009001A4">
        <w:t xml:space="preserve"> the test passes then you execute certain code.</w:t>
      </w:r>
    </w:p>
    <w:p w:rsidR="009001A4" w:rsidRDefault="009001A4" w:rsidP="009001A4">
      <w:pPr>
        <w:pStyle w:val="ListParagraph"/>
        <w:numPr>
          <w:ilvl w:val="2"/>
          <w:numId w:val="24"/>
        </w:numPr>
      </w:pPr>
      <w:r>
        <w:rPr>
          <w:noProof/>
          <w:lang w:eastAsia="ko-KR"/>
        </w:rPr>
        <w:drawing>
          <wp:inline distT="0" distB="0" distL="0" distR="0" wp14:anchorId="1FA35CE2" wp14:editId="37C42B35">
            <wp:extent cx="2504449" cy="59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9010"/>
                    <a:stretch/>
                  </pic:blipFill>
                  <pic:spPr bwMode="auto">
                    <a:xfrm>
                      <a:off x="0" y="0"/>
                      <a:ext cx="2630596" cy="627701"/>
                    </a:xfrm>
                    <a:prstGeom prst="rect">
                      <a:avLst/>
                    </a:prstGeom>
                    <a:ln>
                      <a:noFill/>
                    </a:ln>
                    <a:extLst>
                      <a:ext uri="{53640926-AAD7-44D8-BBD7-CCE9431645EC}">
                        <a14:shadowObscured xmlns:a14="http://schemas.microsoft.com/office/drawing/2010/main"/>
                      </a:ext>
                    </a:extLst>
                  </pic:spPr>
                </pic:pic>
              </a:graphicData>
            </a:graphic>
          </wp:inline>
        </w:drawing>
      </w:r>
    </w:p>
    <w:p w:rsidR="009001A4" w:rsidRDefault="009001A4" w:rsidP="009001A4">
      <w:pPr>
        <w:pStyle w:val="ListParagraph"/>
        <w:numPr>
          <w:ilvl w:val="1"/>
          <w:numId w:val="24"/>
        </w:numPr>
      </w:pPr>
      <w:r>
        <w:t xml:space="preserve">We can also use the </w:t>
      </w:r>
      <w:r>
        <w:rPr>
          <w:b/>
        </w:rPr>
        <w:t xml:space="preserve">ELSE </w:t>
      </w:r>
      <w:r>
        <w:t xml:space="preserve"> statement if we want something to happen if the above comparison didn’t happen</w:t>
      </w:r>
    </w:p>
    <w:p w:rsidR="009001A4" w:rsidRPr="009001A4" w:rsidRDefault="009001A4" w:rsidP="009001A4">
      <w:pPr>
        <w:pStyle w:val="ListParagraph"/>
        <w:numPr>
          <w:ilvl w:val="2"/>
          <w:numId w:val="24"/>
        </w:numPr>
      </w:pPr>
      <w:r>
        <w:t xml:space="preserve">“If user is not named MARTIN then run this string” AKA </w:t>
      </w:r>
      <w:r>
        <w:rPr>
          <w:b/>
        </w:rPr>
        <w:t>ELSE</w:t>
      </w:r>
    </w:p>
    <w:p w:rsidR="009001A4" w:rsidRDefault="009001A4" w:rsidP="009001A4">
      <w:pPr>
        <w:pStyle w:val="ListParagraph"/>
        <w:numPr>
          <w:ilvl w:val="2"/>
          <w:numId w:val="24"/>
        </w:numPr>
      </w:pPr>
      <w:r>
        <w:rPr>
          <w:noProof/>
          <w:lang w:eastAsia="ko-KR"/>
        </w:rPr>
        <w:lastRenderedPageBreak/>
        <w:drawing>
          <wp:inline distT="0" distB="0" distL="0" distR="0" wp14:anchorId="62EB18D7" wp14:editId="287593B8">
            <wp:extent cx="2728500" cy="1189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8064" cy="1207239"/>
                    </a:xfrm>
                    <a:prstGeom prst="rect">
                      <a:avLst/>
                    </a:prstGeom>
                  </pic:spPr>
                </pic:pic>
              </a:graphicData>
            </a:graphic>
          </wp:inline>
        </w:drawing>
      </w:r>
    </w:p>
    <w:p w:rsidR="009001A4" w:rsidRDefault="009001A4" w:rsidP="009001A4">
      <w:pPr>
        <w:pStyle w:val="ListParagraph"/>
        <w:numPr>
          <w:ilvl w:val="1"/>
          <w:numId w:val="24"/>
        </w:numPr>
      </w:pPr>
      <w:r w:rsidRPr="009001A4">
        <w:t xml:space="preserve">You can create </w:t>
      </w:r>
      <w:r w:rsidRPr="009001A4">
        <w:rPr>
          <w:u w:val="single"/>
        </w:rPr>
        <w:t>compound tests</w:t>
      </w:r>
      <w:r w:rsidRPr="009001A4">
        <w:t xml:space="preserve">, using a combination of the logical </w:t>
      </w:r>
      <w:r w:rsidRPr="009001A4">
        <w:rPr>
          <w:u w:val="single"/>
        </w:rPr>
        <w:t>AND, OR and NOT</w:t>
      </w:r>
      <w:r w:rsidRPr="009001A4">
        <w:t xml:space="preserve"> connectors just like you might in natural language.</w:t>
      </w:r>
    </w:p>
    <w:p w:rsidR="009001A4" w:rsidRDefault="009001A4" w:rsidP="009001A4">
      <w:pPr>
        <w:pStyle w:val="ListParagraph"/>
        <w:numPr>
          <w:ilvl w:val="2"/>
          <w:numId w:val="24"/>
        </w:numPr>
      </w:pPr>
      <w:r>
        <w:rPr>
          <w:b/>
        </w:rPr>
        <w:t xml:space="preserve">II </w:t>
      </w:r>
      <w:r w:rsidRPr="009001A4">
        <w:t xml:space="preserve">we designate the logical </w:t>
      </w:r>
      <w:r w:rsidRPr="009001A4">
        <w:rPr>
          <w:b/>
        </w:rPr>
        <w:t>OR</w:t>
      </w:r>
      <w:r w:rsidRPr="009001A4">
        <w:t xml:space="preserve"> co</w:t>
      </w:r>
      <w:r>
        <w:t>mparison with a pair of vertical</w:t>
      </w:r>
      <w:r w:rsidRPr="009001A4">
        <w:t xml:space="preserve"> bars</w:t>
      </w:r>
    </w:p>
    <w:p w:rsidR="009001A4" w:rsidRPr="009001A4" w:rsidRDefault="009001A4" w:rsidP="009001A4">
      <w:pPr>
        <w:pStyle w:val="ListParagraph"/>
        <w:numPr>
          <w:ilvl w:val="2"/>
          <w:numId w:val="24"/>
        </w:numPr>
      </w:pPr>
      <w:r>
        <w:rPr>
          <w:b/>
        </w:rPr>
        <w:t xml:space="preserve">EXAMPLE: </w:t>
      </w:r>
      <w:r w:rsidRPr="009001A4">
        <w:rPr>
          <w:i/>
        </w:rPr>
        <w:t>"if it is raining or if it is too far to walk, let's call Uber!"</w:t>
      </w:r>
    </w:p>
    <w:p w:rsidR="009001A4" w:rsidRDefault="009001A4" w:rsidP="009001A4">
      <w:pPr>
        <w:pStyle w:val="ListParagraph"/>
        <w:numPr>
          <w:ilvl w:val="3"/>
          <w:numId w:val="24"/>
        </w:numPr>
      </w:pPr>
      <w:r>
        <w:t>If(raining == true</w:t>
      </w:r>
      <w:r w:rsidR="001B3382">
        <w:t xml:space="preserve"> II </w:t>
      </w:r>
      <w:proofErr w:type="spellStart"/>
      <w:r w:rsidR="001B3382">
        <w:t>distanceMiles</w:t>
      </w:r>
      <w:proofErr w:type="spellEnd"/>
      <w:r w:rsidR="001B3382">
        <w:t>&gt;2)</w:t>
      </w:r>
    </w:p>
    <w:p w:rsidR="001B3382" w:rsidRDefault="001B3382" w:rsidP="009001A4">
      <w:pPr>
        <w:pStyle w:val="ListParagraph"/>
        <w:numPr>
          <w:ilvl w:val="3"/>
          <w:numId w:val="24"/>
        </w:numPr>
      </w:pPr>
      <w:r>
        <w:t>{</w:t>
      </w:r>
    </w:p>
    <w:p w:rsidR="001B3382" w:rsidRDefault="001B3382" w:rsidP="001B3382">
      <w:pPr>
        <w:pStyle w:val="ListParagraph"/>
        <w:numPr>
          <w:ilvl w:val="4"/>
          <w:numId w:val="24"/>
        </w:numPr>
      </w:pPr>
      <w:proofErr w:type="spellStart"/>
      <w:r>
        <w:t>callUber</w:t>
      </w:r>
      <w:proofErr w:type="spellEnd"/>
      <w:r>
        <w:t>();</w:t>
      </w:r>
    </w:p>
    <w:p w:rsidR="001B3382" w:rsidRDefault="001B3382" w:rsidP="001B3382">
      <w:pPr>
        <w:pStyle w:val="ListParagraph"/>
        <w:numPr>
          <w:ilvl w:val="3"/>
          <w:numId w:val="24"/>
        </w:numPr>
      </w:pPr>
      <w:r>
        <w:t>}</w:t>
      </w:r>
    </w:p>
    <w:p w:rsidR="001B3382" w:rsidRDefault="001B3382" w:rsidP="001B3382">
      <w:pPr>
        <w:pStyle w:val="ListParagraph"/>
        <w:numPr>
          <w:ilvl w:val="1"/>
          <w:numId w:val="24"/>
        </w:numPr>
      </w:pPr>
      <w:r w:rsidRPr="001B3382">
        <w:t xml:space="preserve">possible to deepen the control flow of an </w:t>
      </w:r>
      <w:r w:rsidRPr="001B3382">
        <w:rPr>
          <w:u w:val="single"/>
        </w:rPr>
        <w:t>IF..ELSE</w:t>
      </w:r>
      <w:r w:rsidRPr="001B3382">
        <w:t xml:space="preserve"> statement by making it incorporate additional IF..ELSE statements within it. </w:t>
      </w:r>
      <w:r>
        <w:sym w:font="Wingdings" w:char="F0E0"/>
      </w:r>
      <w:r w:rsidRPr="001B3382">
        <w:rPr>
          <w:b/>
        </w:rPr>
        <w:t>"nesting"</w:t>
      </w:r>
      <w:r w:rsidRPr="001B3382">
        <w:t xml:space="preserve"> or </w:t>
      </w:r>
      <w:r w:rsidRPr="001B3382">
        <w:rPr>
          <w:b/>
        </w:rPr>
        <w:t>"chaining"</w:t>
      </w:r>
      <w:r w:rsidRPr="001B3382">
        <w:t xml:space="preserve"> IF..ELSE statements.</w:t>
      </w:r>
    </w:p>
    <w:p w:rsidR="001B3382" w:rsidRPr="00D93C04" w:rsidRDefault="001B3382" w:rsidP="001B3382">
      <w:pPr>
        <w:pStyle w:val="ListParagraph"/>
        <w:numPr>
          <w:ilvl w:val="0"/>
          <w:numId w:val="24"/>
        </w:numPr>
        <w:rPr>
          <w:u w:val="single"/>
        </w:rPr>
      </w:pPr>
      <w:r w:rsidRPr="00D93C04">
        <w:rPr>
          <w:b/>
          <w:u w:val="single"/>
        </w:rPr>
        <w:t>Loops</w:t>
      </w:r>
    </w:p>
    <w:p w:rsidR="001B3382" w:rsidRDefault="001B3382" w:rsidP="001B3382">
      <w:pPr>
        <w:pStyle w:val="ListParagraph"/>
        <w:numPr>
          <w:ilvl w:val="1"/>
          <w:numId w:val="24"/>
        </w:numPr>
      </w:pPr>
      <w:r w:rsidRPr="001B3382">
        <w:t>essentially a section of code that will be executed a certain number of times</w:t>
      </w:r>
    </w:p>
    <w:p w:rsidR="001B3382" w:rsidRDefault="001B3382" w:rsidP="001B3382">
      <w:pPr>
        <w:pStyle w:val="ListParagraph"/>
        <w:numPr>
          <w:ilvl w:val="2"/>
          <w:numId w:val="24"/>
        </w:numPr>
      </w:pPr>
      <w:r w:rsidRPr="001B3382">
        <w:rPr>
          <w:b/>
        </w:rPr>
        <w:t>FOR</w:t>
      </w:r>
      <w:r w:rsidRPr="001B3382">
        <w:t xml:space="preserve"> loops are good when you know exactly how many times those lines of code should be run.</w:t>
      </w:r>
    </w:p>
    <w:p w:rsidR="008667EA" w:rsidRDefault="001B3382" w:rsidP="001B3382">
      <w:pPr>
        <w:pStyle w:val="ListParagraph"/>
        <w:numPr>
          <w:ilvl w:val="3"/>
          <w:numId w:val="24"/>
        </w:numPr>
      </w:pPr>
      <w:r w:rsidRPr="008667EA">
        <w:rPr>
          <w:b/>
        </w:rPr>
        <w:t>FOR loop</w:t>
      </w:r>
      <w:r w:rsidRPr="001B3382">
        <w:t xml:space="preserve">, in addition to the chunk of code to be looped, you need to specify three things: </w:t>
      </w:r>
    </w:p>
    <w:p w:rsidR="008667EA" w:rsidRDefault="001B3382" w:rsidP="008667EA">
      <w:pPr>
        <w:pStyle w:val="ListParagraph"/>
        <w:numPr>
          <w:ilvl w:val="4"/>
          <w:numId w:val="24"/>
        </w:numPr>
      </w:pPr>
      <w:r w:rsidRPr="001B3382">
        <w:t xml:space="preserve">1) any initial setup, </w:t>
      </w:r>
    </w:p>
    <w:p w:rsidR="008667EA" w:rsidRDefault="001B3382" w:rsidP="008667EA">
      <w:pPr>
        <w:pStyle w:val="ListParagraph"/>
        <w:numPr>
          <w:ilvl w:val="4"/>
          <w:numId w:val="24"/>
        </w:numPr>
      </w:pPr>
      <w:r w:rsidRPr="001B3382">
        <w:t xml:space="preserve">2) a test that needs to be true </w:t>
      </w:r>
      <w:r w:rsidR="008667EA" w:rsidRPr="001B3382">
        <w:t>to</w:t>
      </w:r>
      <w:r w:rsidRPr="001B3382">
        <w:t xml:space="preserve"> continue looping, and </w:t>
      </w:r>
    </w:p>
    <w:p w:rsidR="001B3382" w:rsidRDefault="001B3382" w:rsidP="008667EA">
      <w:pPr>
        <w:pStyle w:val="ListParagraph"/>
        <w:numPr>
          <w:ilvl w:val="4"/>
          <w:numId w:val="24"/>
        </w:numPr>
      </w:pPr>
      <w:r w:rsidRPr="001B3382">
        <w:t>3) any code that should be run at the end of each time through the loop.</w:t>
      </w:r>
    </w:p>
    <w:p w:rsidR="008667EA" w:rsidRDefault="008667EA" w:rsidP="008667EA">
      <w:pPr>
        <w:pStyle w:val="ListParagraph"/>
        <w:numPr>
          <w:ilvl w:val="3"/>
          <w:numId w:val="24"/>
        </w:numPr>
      </w:pPr>
      <w:r>
        <w:rPr>
          <w:noProof/>
          <w:lang w:eastAsia="ko-KR"/>
        </w:rPr>
        <w:drawing>
          <wp:inline distT="0" distB="0" distL="0" distR="0" wp14:anchorId="6C40A853" wp14:editId="6581CE76">
            <wp:extent cx="2794000" cy="737931"/>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408" cy="762337"/>
                    </a:xfrm>
                    <a:prstGeom prst="rect">
                      <a:avLst/>
                    </a:prstGeom>
                  </pic:spPr>
                </pic:pic>
              </a:graphicData>
            </a:graphic>
          </wp:inline>
        </w:drawing>
      </w:r>
    </w:p>
    <w:p w:rsidR="008667EA" w:rsidRDefault="008667EA" w:rsidP="008667EA">
      <w:pPr>
        <w:pStyle w:val="ListParagraph"/>
        <w:numPr>
          <w:ilvl w:val="4"/>
          <w:numId w:val="24"/>
        </w:numPr>
      </w:pPr>
      <w:r>
        <w:t xml:space="preserve">it would continue to log until it hits 5 in which the conditions can’t be met since </w:t>
      </w:r>
      <w:r w:rsidR="00D93C04">
        <w:t xml:space="preserve">variable </w:t>
      </w:r>
      <w:proofErr w:type="spellStart"/>
      <w:r>
        <w:t>num</w:t>
      </w:r>
      <w:proofErr w:type="spellEnd"/>
      <w:r>
        <w:t xml:space="preserve"> is not less than 6.</w:t>
      </w:r>
    </w:p>
    <w:p w:rsidR="001B3382" w:rsidRDefault="001B3382" w:rsidP="001B3382">
      <w:pPr>
        <w:pStyle w:val="ListParagraph"/>
        <w:numPr>
          <w:ilvl w:val="2"/>
          <w:numId w:val="24"/>
        </w:numPr>
      </w:pPr>
      <w:r w:rsidRPr="001B3382">
        <w:rPr>
          <w:b/>
        </w:rPr>
        <w:t>WHILE</w:t>
      </w:r>
      <w:r w:rsidRPr="001B3382">
        <w:t xml:space="preserve"> loops are a combination of loops with conditionals;</w:t>
      </w:r>
      <w:r>
        <w:t xml:space="preserve"> </w:t>
      </w:r>
      <w:r w:rsidRPr="001B3382">
        <w:t>handy if you don't know ahead of time how many times your program should run through a block of code, but you do know that you want the program to run through that block of code repeatedly for as long as the condition for the loop will remain true.</w:t>
      </w:r>
    </w:p>
    <w:p w:rsidR="00D93C04" w:rsidRDefault="00D93C04" w:rsidP="00D93C04">
      <w:pPr>
        <w:pStyle w:val="ListParagraph"/>
        <w:numPr>
          <w:ilvl w:val="3"/>
          <w:numId w:val="24"/>
        </w:numPr>
      </w:pPr>
      <w:r w:rsidRPr="00D93C04">
        <w:t>doesn't automatically include code that is always executed at the end of each loop</w:t>
      </w:r>
    </w:p>
    <w:p w:rsidR="00D93C04" w:rsidRDefault="00D93C04" w:rsidP="00D93C04">
      <w:pPr>
        <w:pStyle w:val="ListParagraph"/>
        <w:numPr>
          <w:ilvl w:val="3"/>
          <w:numId w:val="24"/>
        </w:numPr>
      </w:pPr>
      <w:r>
        <w:t>also, the FOR loop above could be rewritten as:</w:t>
      </w:r>
    </w:p>
    <w:p w:rsidR="00D93C04" w:rsidRDefault="00D93C04" w:rsidP="00D93C04">
      <w:pPr>
        <w:pStyle w:val="ListParagraph"/>
        <w:numPr>
          <w:ilvl w:val="3"/>
          <w:numId w:val="24"/>
        </w:numPr>
      </w:pPr>
      <w:r>
        <w:rPr>
          <w:noProof/>
          <w:lang w:eastAsia="ko-KR"/>
        </w:rPr>
        <w:drawing>
          <wp:inline distT="0" distB="0" distL="0" distR="0" wp14:anchorId="7042873E" wp14:editId="0844C9B0">
            <wp:extent cx="2794000" cy="995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456" cy="1013121"/>
                    </a:xfrm>
                    <a:prstGeom prst="rect">
                      <a:avLst/>
                    </a:prstGeom>
                  </pic:spPr>
                </pic:pic>
              </a:graphicData>
            </a:graphic>
          </wp:inline>
        </w:drawing>
      </w:r>
    </w:p>
    <w:p w:rsidR="00F904A9" w:rsidRPr="00F904A9" w:rsidRDefault="00F904A9" w:rsidP="00F904A9">
      <w:pPr>
        <w:pStyle w:val="ListParagraph"/>
        <w:numPr>
          <w:ilvl w:val="1"/>
          <w:numId w:val="24"/>
        </w:numPr>
      </w:pPr>
      <w:r w:rsidRPr="00F904A9">
        <w:lastRenderedPageBreak/>
        <w:t xml:space="preserve">If you add </w:t>
      </w:r>
      <w:r w:rsidRPr="00F904A9">
        <w:rPr>
          <w:b/>
        </w:rPr>
        <w:t>BREAK</w:t>
      </w:r>
      <w:r w:rsidRPr="00F904A9">
        <w:t xml:space="preserve">; to your code, program execution </w:t>
      </w:r>
      <w:r w:rsidRPr="00F904A9">
        <w:rPr>
          <w:u w:val="single"/>
        </w:rPr>
        <w:t>will immediately exit the specific loop that you are currently in, and continue execution immediately following the loop.</w:t>
      </w:r>
    </w:p>
    <w:p w:rsidR="00F904A9" w:rsidRDefault="00F904A9" w:rsidP="00F904A9">
      <w:pPr>
        <w:pStyle w:val="ListParagraph"/>
        <w:numPr>
          <w:ilvl w:val="1"/>
          <w:numId w:val="24"/>
        </w:numPr>
      </w:pPr>
      <w:r>
        <w:rPr>
          <w:noProof/>
          <w:lang w:eastAsia="ko-KR"/>
        </w:rPr>
        <w:drawing>
          <wp:inline distT="0" distB="0" distL="0" distR="0" wp14:anchorId="03E19AEA" wp14:editId="11549C85">
            <wp:extent cx="2853925" cy="1758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7694" cy="1773599"/>
                    </a:xfrm>
                    <a:prstGeom prst="rect">
                      <a:avLst/>
                    </a:prstGeom>
                  </pic:spPr>
                </pic:pic>
              </a:graphicData>
            </a:graphic>
          </wp:inline>
        </w:drawing>
      </w:r>
    </w:p>
    <w:p w:rsidR="00F904A9" w:rsidRPr="00F904A9" w:rsidRDefault="00F904A9" w:rsidP="00F904A9">
      <w:pPr>
        <w:pStyle w:val="ListParagraph"/>
        <w:numPr>
          <w:ilvl w:val="2"/>
          <w:numId w:val="24"/>
        </w:numPr>
      </w:pPr>
      <w:r>
        <w:t>It will log 1 and 2 but at 3 it will skip out of the loop and not log anymore.</w:t>
      </w:r>
    </w:p>
    <w:p w:rsidR="00F904A9" w:rsidRDefault="00F904A9" w:rsidP="00F904A9">
      <w:pPr>
        <w:pStyle w:val="ListParagraph"/>
        <w:numPr>
          <w:ilvl w:val="1"/>
          <w:numId w:val="24"/>
        </w:numPr>
      </w:pPr>
      <w:r>
        <w:t xml:space="preserve">If you add </w:t>
      </w:r>
      <w:r>
        <w:rPr>
          <w:b/>
        </w:rPr>
        <w:t>CONTINUE</w:t>
      </w:r>
      <w:r w:rsidRPr="00F904A9">
        <w:t xml:space="preserve">; to your code, </w:t>
      </w:r>
      <w:r w:rsidRPr="00F904A9">
        <w:rPr>
          <w:u w:val="single"/>
        </w:rPr>
        <w:t>the rest of that pass through the loop will be skipped but the loop-end statement is executed and looping will continue</w:t>
      </w:r>
      <w:r w:rsidRPr="00F904A9">
        <w:t>.</w:t>
      </w:r>
    </w:p>
    <w:p w:rsidR="00F904A9" w:rsidRDefault="00F904A9" w:rsidP="00F904A9">
      <w:pPr>
        <w:pStyle w:val="ListParagraph"/>
        <w:numPr>
          <w:ilvl w:val="1"/>
          <w:numId w:val="24"/>
        </w:numPr>
      </w:pPr>
      <w:r>
        <w:rPr>
          <w:noProof/>
          <w:lang w:eastAsia="ko-KR"/>
        </w:rPr>
        <w:drawing>
          <wp:inline distT="0" distB="0" distL="0" distR="0" wp14:anchorId="5798AAE7" wp14:editId="4A43B514">
            <wp:extent cx="2917825" cy="141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6589" cy="1448585"/>
                    </a:xfrm>
                    <a:prstGeom prst="rect">
                      <a:avLst/>
                    </a:prstGeom>
                  </pic:spPr>
                </pic:pic>
              </a:graphicData>
            </a:graphic>
          </wp:inline>
        </w:drawing>
      </w:r>
    </w:p>
    <w:p w:rsidR="00862181" w:rsidRPr="00862181" w:rsidRDefault="00862181" w:rsidP="00862181">
      <w:pPr>
        <w:pStyle w:val="ListParagraph"/>
        <w:numPr>
          <w:ilvl w:val="0"/>
          <w:numId w:val="24"/>
        </w:numPr>
      </w:pPr>
      <w:r>
        <w:rPr>
          <w:b/>
          <w:u w:val="single"/>
        </w:rPr>
        <w:t xml:space="preserve">ARRAYS </w:t>
      </w:r>
      <w:proofErr w:type="spellStart"/>
      <w:r>
        <w:rPr>
          <w:b/>
          <w:u w:val="single"/>
        </w:rPr>
        <w:t>AhhhhYAYEAHHH</w:t>
      </w:r>
      <w:proofErr w:type="spellEnd"/>
    </w:p>
    <w:p w:rsidR="00862181" w:rsidRDefault="00554BF4" w:rsidP="00554BF4">
      <w:pPr>
        <w:pStyle w:val="ListParagraph"/>
        <w:numPr>
          <w:ilvl w:val="1"/>
          <w:numId w:val="24"/>
        </w:numPr>
      </w:pPr>
      <w:r w:rsidRPr="00554BF4">
        <w:t>An array is like a cabinet with multiple drawers, where each drawer can store some information such as a number, string, or even another array/cabinet.</w:t>
      </w:r>
    </w:p>
    <w:p w:rsidR="00554BF4" w:rsidRPr="00554BF4" w:rsidRDefault="00554BF4" w:rsidP="00554BF4">
      <w:pPr>
        <w:pStyle w:val="ListParagraph"/>
        <w:numPr>
          <w:ilvl w:val="1"/>
          <w:numId w:val="24"/>
        </w:numPr>
      </w:pPr>
      <w:r>
        <w:t xml:space="preserve">And it is always signified with </w:t>
      </w:r>
      <w:r>
        <w:rPr>
          <w:b/>
        </w:rPr>
        <w:t xml:space="preserve"> []</w:t>
      </w:r>
    </w:p>
    <w:p w:rsidR="00554BF4" w:rsidRDefault="00554BF4" w:rsidP="00554BF4">
      <w:pPr>
        <w:pStyle w:val="ListParagraph"/>
        <w:numPr>
          <w:ilvl w:val="2"/>
          <w:numId w:val="24"/>
        </w:numPr>
      </w:pPr>
      <w:r>
        <w:rPr>
          <w:b/>
        </w:rPr>
        <w:t>Example</w:t>
      </w:r>
      <w:r>
        <w:t xml:space="preserve">: </w:t>
      </w:r>
      <w:proofErr w:type="spellStart"/>
      <w:r>
        <w:t>var</w:t>
      </w:r>
      <w:proofErr w:type="spellEnd"/>
      <w:r>
        <w:t xml:space="preserve"> x = [1,3,5]</w:t>
      </w:r>
    </w:p>
    <w:p w:rsidR="00554BF4" w:rsidRPr="00554BF4" w:rsidRDefault="00554BF4" w:rsidP="00554BF4">
      <w:pPr>
        <w:pStyle w:val="ListParagraph"/>
        <w:numPr>
          <w:ilvl w:val="1"/>
          <w:numId w:val="24"/>
        </w:numPr>
      </w:pPr>
      <w:r>
        <w:rPr>
          <w:i/>
        </w:rPr>
        <w:t xml:space="preserve">The array first position is always a </w:t>
      </w:r>
      <w:r>
        <w:rPr>
          <w:b/>
          <w:i/>
        </w:rPr>
        <w:t>0 and then goes 1, 2,…n</w:t>
      </w:r>
    </w:p>
    <w:p w:rsidR="00554BF4" w:rsidRDefault="00554BF4" w:rsidP="00554BF4">
      <w:pPr>
        <w:pStyle w:val="ListParagraph"/>
        <w:numPr>
          <w:ilvl w:val="1"/>
          <w:numId w:val="24"/>
        </w:numPr>
      </w:pPr>
      <w:r>
        <w:t xml:space="preserve">The </w:t>
      </w:r>
      <w:r>
        <w:rPr>
          <w:b/>
        </w:rPr>
        <w:t xml:space="preserve">push() </w:t>
      </w:r>
      <w:r>
        <w:t xml:space="preserve"> function just tacks on a number to the end of the array</w:t>
      </w:r>
    </w:p>
    <w:p w:rsidR="00554BF4" w:rsidRDefault="00554BF4" w:rsidP="00554BF4">
      <w:pPr>
        <w:pStyle w:val="ListParagraph"/>
        <w:numPr>
          <w:ilvl w:val="2"/>
          <w:numId w:val="24"/>
        </w:numPr>
      </w:pPr>
      <w:r>
        <w:t xml:space="preserve">The </w:t>
      </w:r>
      <w:r>
        <w:rPr>
          <w:b/>
        </w:rPr>
        <w:t>pop()</w:t>
      </w:r>
      <w:r>
        <w:t xml:space="preserve"> takes out a number at the end of the array or whatever is written between the ().</w:t>
      </w:r>
    </w:p>
    <w:p w:rsidR="007C083B" w:rsidRPr="007C083B" w:rsidRDefault="007C083B" w:rsidP="007C083B">
      <w:pPr>
        <w:pStyle w:val="ListParagraph"/>
        <w:numPr>
          <w:ilvl w:val="0"/>
          <w:numId w:val="24"/>
        </w:numPr>
      </w:pPr>
      <w:r>
        <w:rPr>
          <w:b/>
          <w:u w:val="single"/>
        </w:rPr>
        <w:t>Functions</w:t>
      </w:r>
    </w:p>
    <w:p w:rsidR="007C083B" w:rsidRDefault="000B2EB0" w:rsidP="007C083B">
      <w:pPr>
        <w:pStyle w:val="ListParagraph"/>
        <w:numPr>
          <w:ilvl w:val="1"/>
          <w:numId w:val="24"/>
        </w:numPr>
      </w:pPr>
      <w:r>
        <w:rPr>
          <w:b/>
        </w:rPr>
        <w:t>Function:</w:t>
      </w:r>
      <w:r w:rsidR="007C083B" w:rsidRPr="007C083B">
        <w:t xml:space="preserve"> code that you expect to call often, you can separate this out into a different part of your source code file, so that these lines of code don't need to be duplicated each </w:t>
      </w:r>
      <w:r>
        <w:t>time you want to print out something.</w:t>
      </w:r>
    </w:p>
    <w:p w:rsidR="000B2EB0" w:rsidRDefault="000B2EB0" w:rsidP="000B2EB0">
      <w:pPr>
        <w:pStyle w:val="ListParagraph"/>
        <w:numPr>
          <w:ilvl w:val="2"/>
          <w:numId w:val="24"/>
        </w:numPr>
      </w:pPr>
      <w:r>
        <w:rPr>
          <w:noProof/>
          <w:lang w:eastAsia="ko-KR"/>
        </w:rPr>
        <w:drawing>
          <wp:inline distT="0" distB="0" distL="0" distR="0" wp14:anchorId="78B98575" wp14:editId="0E9D67ED">
            <wp:extent cx="2149475" cy="82307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4132" cy="836348"/>
                    </a:xfrm>
                    <a:prstGeom prst="rect">
                      <a:avLst/>
                    </a:prstGeom>
                  </pic:spPr>
                </pic:pic>
              </a:graphicData>
            </a:graphic>
          </wp:inline>
        </w:drawing>
      </w:r>
    </w:p>
    <w:p w:rsidR="000B2EB0" w:rsidRDefault="000B2EB0" w:rsidP="000B2EB0">
      <w:pPr>
        <w:pStyle w:val="ListParagraph"/>
        <w:numPr>
          <w:ilvl w:val="2"/>
          <w:numId w:val="24"/>
        </w:numPr>
        <w:rPr>
          <w:u w:val="single"/>
        </w:rPr>
      </w:pPr>
      <w:r w:rsidRPr="000B2EB0">
        <w:t xml:space="preserve">this does not actually call the function immediately; </w:t>
      </w:r>
      <w:r w:rsidRPr="000B2EB0">
        <w:rPr>
          <w:u w:val="single"/>
        </w:rPr>
        <w:t>it only sets it up for other lines of code to call the function later.</w:t>
      </w:r>
    </w:p>
    <w:p w:rsidR="000B2EB0" w:rsidRDefault="000B2EB0" w:rsidP="000B2EB0">
      <w:pPr>
        <w:pStyle w:val="ListParagraph"/>
        <w:numPr>
          <w:ilvl w:val="3"/>
          <w:numId w:val="24"/>
        </w:numPr>
        <w:rPr>
          <w:u w:val="single"/>
        </w:rPr>
      </w:pPr>
      <w:r>
        <w:t xml:space="preserve">also, ‘calling’ the function is also called </w:t>
      </w:r>
      <w:r w:rsidRPr="000B2EB0">
        <w:rPr>
          <w:u w:val="single"/>
        </w:rPr>
        <w:t>'running' or 'executing'</w:t>
      </w:r>
    </w:p>
    <w:p w:rsidR="000B2EB0" w:rsidRPr="000B2EB0" w:rsidRDefault="000B2EB0" w:rsidP="000B2EB0">
      <w:pPr>
        <w:pStyle w:val="ListParagraph"/>
        <w:numPr>
          <w:ilvl w:val="0"/>
          <w:numId w:val="24"/>
        </w:numPr>
        <w:rPr>
          <w:u w:val="single"/>
        </w:rPr>
      </w:pPr>
      <w:r>
        <w:rPr>
          <w:b/>
          <w:u w:val="single"/>
        </w:rPr>
        <w:t>Parameters</w:t>
      </w:r>
    </w:p>
    <w:p w:rsidR="000B2EB0" w:rsidRDefault="000B2EB0" w:rsidP="000B2EB0">
      <w:pPr>
        <w:pStyle w:val="ListParagraph"/>
        <w:numPr>
          <w:ilvl w:val="1"/>
          <w:numId w:val="24"/>
        </w:numPr>
      </w:pPr>
      <w:r w:rsidRPr="000B2EB0">
        <w:rPr>
          <w:u w:val="single"/>
        </w:rPr>
        <w:lastRenderedPageBreak/>
        <w:t>you can pass values into functions, so that the functions can behave differently depending on those values</w:t>
      </w:r>
      <w:r w:rsidRPr="000B2EB0">
        <w:t xml:space="preserve">. The caller simply inserts these values (called </w:t>
      </w:r>
      <w:r w:rsidRPr="000B2EB0">
        <w:rPr>
          <w:b/>
        </w:rPr>
        <w:t>arguments</w:t>
      </w:r>
      <w:r w:rsidRPr="000B2EB0">
        <w:t>) between the parentheses, when it executes the function.</w:t>
      </w:r>
    </w:p>
    <w:p w:rsidR="000B2EB0" w:rsidRDefault="000B2EB0" w:rsidP="000B2EB0">
      <w:pPr>
        <w:pStyle w:val="ListParagraph"/>
        <w:numPr>
          <w:ilvl w:val="1"/>
          <w:numId w:val="24"/>
        </w:numPr>
      </w:pPr>
      <w:r w:rsidRPr="000B2EB0">
        <w:rPr>
          <w:b/>
        </w:rPr>
        <w:t>{}</w:t>
      </w:r>
      <w:r>
        <w:t xml:space="preserve"> </w:t>
      </w:r>
      <w:r w:rsidRPr="00747AEB">
        <w:rPr>
          <w:u w:val="single"/>
        </w:rPr>
        <w:t>braces are a way to indicate to the system some number of lines of code that it should treat as a single group.</w:t>
      </w:r>
      <w:r w:rsidRPr="000B2EB0">
        <w:t xml:space="preserve"> Without these, IF..ELSE and WHILE and FOR statements will only operate on a single line of code.</w:t>
      </w:r>
    </w:p>
    <w:p w:rsidR="00747AEB" w:rsidRPr="00747AEB" w:rsidRDefault="00747AEB" w:rsidP="00747AEB">
      <w:pPr>
        <w:pStyle w:val="ListParagraph"/>
        <w:numPr>
          <w:ilvl w:val="0"/>
          <w:numId w:val="24"/>
        </w:numPr>
      </w:pPr>
      <w:r>
        <w:rPr>
          <w:b/>
          <w:u w:val="single"/>
        </w:rPr>
        <w:t>Return Values</w:t>
      </w:r>
    </w:p>
    <w:p w:rsidR="00747AEB" w:rsidRPr="00747AEB" w:rsidRDefault="00747AEB" w:rsidP="00747AEB">
      <w:pPr>
        <w:pStyle w:val="ListParagraph"/>
        <w:numPr>
          <w:ilvl w:val="1"/>
          <w:numId w:val="24"/>
        </w:numPr>
      </w:pPr>
      <w:r w:rsidRPr="00747AEB">
        <w:t xml:space="preserve">Functions (usually) have names. They (often) have parameters. They have code that will run when the function is executed. </w:t>
      </w:r>
      <w:r w:rsidRPr="00747AEB">
        <w:rPr>
          <w:u w:val="single"/>
        </w:rPr>
        <w:t>They generally have a return value as well, which is simply a value that is returned back to the caller when the function finishes executing.</w:t>
      </w:r>
    </w:p>
    <w:p w:rsidR="00747AEB" w:rsidRDefault="00747AEB" w:rsidP="00747AEB">
      <w:pPr>
        <w:pStyle w:val="ListParagraph"/>
        <w:numPr>
          <w:ilvl w:val="2"/>
          <w:numId w:val="24"/>
        </w:numPr>
        <w:rPr>
          <w:b/>
        </w:rPr>
      </w:pPr>
      <w:r w:rsidRPr="00747AEB">
        <w:t xml:space="preserve">once the return statement runs, any subsequent lines of code in our function will not be executed. </w:t>
      </w:r>
      <w:r w:rsidRPr="00747AEB">
        <w:rPr>
          <w:b/>
        </w:rPr>
        <w:t xml:space="preserve">When program execution encounters a </w:t>
      </w:r>
      <w:r>
        <w:rPr>
          <w:b/>
        </w:rPr>
        <w:t>RETURN</w:t>
      </w:r>
      <w:r w:rsidRPr="00747AEB">
        <w:rPr>
          <w:b/>
        </w:rPr>
        <w:t xml:space="preserve"> it exits the current function immediately.</w:t>
      </w:r>
    </w:p>
    <w:p w:rsidR="00747AEB" w:rsidRPr="00747AEB" w:rsidRDefault="00747AEB" w:rsidP="00747AEB">
      <w:pPr>
        <w:pStyle w:val="ListParagraph"/>
        <w:numPr>
          <w:ilvl w:val="0"/>
          <w:numId w:val="24"/>
        </w:numPr>
        <w:rPr>
          <w:b/>
        </w:rPr>
      </w:pPr>
      <w:r>
        <w:rPr>
          <w:b/>
          <w:u w:val="single"/>
        </w:rPr>
        <w:t>Comments</w:t>
      </w:r>
    </w:p>
    <w:p w:rsidR="00747AEB" w:rsidRDefault="00BA761D" w:rsidP="00747AEB">
      <w:pPr>
        <w:pStyle w:val="ListParagraph"/>
        <w:numPr>
          <w:ilvl w:val="1"/>
          <w:numId w:val="24"/>
        </w:numPr>
        <w:rPr>
          <w:b/>
        </w:rPr>
      </w:pPr>
      <w:r w:rsidRPr="00BA761D">
        <w:rPr>
          <w:b/>
        </w:rPr>
        <w:t>&lt;! ….&gt;</w:t>
      </w:r>
      <w:r>
        <w:rPr>
          <w:b/>
        </w:rPr>
        <w:t xml:space="preserve"> </w:t>
      </w:r>
      <w:r>
        <w:t xml:space="preserve">also adds comments and isn’t read by the program. </w:t>
      </w:r>
    </w:p>
    <w:p w:rsidR="00BA761D" w:rsidRDefault="00BA761D" w:rsidP="00747AEB">
      <w:pPr>
        <w:pStyle w:val="ListParagraph"/>
        <w:numPr>
          <w:ilvl w:val="1"/>
          <w:numId w:val="24"/>
        </w:numPr>
        <w:rPr>
          <w:b/>
        </w:rPr>
      </w:pPr>
      <w:r>
        <w:rPr>
          <w:b/>
        </w:rPr>
        <w:t>//</w:t>
      </w:r>
    </w:p>
    <w:p w:rsidR="00BA761D" w:rsidRDefault="00BA761D" w:rsidP="00BA761D">
      <w:pPr>
        <w:pStyle w:val="ListParagraph"/>
        <w:numPr>
          <w:ilvl w:val="2"/>
          <w:numId w:val="24"/>
        </w:numPr>
        <w:rPr>
          <w:b/>
        </w:rPr>
      </w:pPr>
      <w:r>
        <w:rPr>
          <w:noProof/>
          <w:lang w:eastAsia="ko-KR"/>
        </w:rPr>
        <w:drawing>
          <wp:inline distT="0" distB="0" distL="0" distR="0" wp14:anchorId="0D87540C" wp14:editId="18EB06E5">
            <wp:extent cx="3651250" cy="143553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944" cy="1448388"/>
                    </a:xfrm>
                    <a:prstGeom prst="rect">
                      <a:avLst/>
                    </a:prstGeom>
                  </pic:spPr>
                </pic:pic>
              </a:graphicData>
            </a:graphic>
          </wp:inline>
        </w:drawing>
      </w:r>
    </w:p>
    <w:p w:rsidR="00BA761D" w:rsidRDefault="00BA761D" w:rsidP="00747AEB">
      <w:pPr>
        <w:pStyle w:val="ListParagraph"/>
        <w:numPr>
          <w:ilvl w:val="1"/>
          <w:numId w:val="24"/>
        </w:numPr>
        <w:rPr>
          <w:b/>
        </w:rPr>
      </w:pPr>
      <w:r>
        <w:rPr>
          <w:b/>
        </w:rPr>
        <w:t>/*…*/</w:t>
      </w:r>
    </w:p>
    <w:p w:rsidR="00BA761D" w:rsidRDefault="00BA761D" w:rsidP="00BA761D">
      <w:pPr>
        <w:pStyle w:val="ListParagraph"/>
        <w:numPr>
          <w:ilvl w:val="2"/>
          <w:numId w:val="24"/>
        </w:numPr>
      </w:pPr>
      <w:r w:rsidRPr="00BA761D">
        <w:t>can span multiple lines, and everything between them is considered a non-source-code comment.</w:t>
      </w:r>
    </w:p>
    <w:p w:rsidR="00BA761D" w:rsidRDefault="00BA761D" w:rsidP="00BA761D">
      <w:pPr>
        <w:pStyle w:val="ListParagraph"/>
        <w:numPr>
          <w:ilvl w:val="2"/>
          <w:numId w:val="24"/>
        </w:numPr>
      </w:pPr>
      <w:r>
        <w:rPr>
          <w:noProof/>
          <w:lang w:eastAsia="ko-KR"/>
        </w:rPr>
        <w:drawing>
          <wp:inline distT="0" distB="0" distL="0" distR="0" wp14:anchorId="2DEE1571" wp14:editId="5DD5E764">
            <wp:extent cx="3111500" cy="2495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6638" cy="2499693"/>
                    </a:xfrm>
                    <a:prstGeom prst="rect">
                      <a:avLst/>
                    </a:prstGeom>
                  </pic:spPr>
                </pic:pic>
              </a:graphicData>
            </a:graphic>
          </wp:inline>
        </w:drawing>
      </w:r>
    </w:p>
    <w:p w:rsidR="00D068D3" w:rsidRDefault="00D068D3" w:rsidP="00D068D3"/>
    <w:p w:rsidR="00D068D3" w:rsidRDefault="00D068D3" w:rsidP="00D068D3"/>
    <w:p w:rsidR="00D068D3" w:rsidRDefault="00D068D3" w:rsidP="00D068D3"/>
    <w:p w:rsidR="00D068D3" w:rsidRDefault="00D068D3" w:rsidP="00D068D3"/>
    <w:p w:rsidR="00D068D3" w:rsidRDefault="00D068D3" w:rsidP="00D068D3"/>
    <w:p w:rsidR="00D068D3" w:rsidRDefault="00D068D3" w:rsidP="00D068D3"/>
    <w:p w:rsidR="00277584" w:rsidRDefault="00277584" w:rsidP="00D068D3">
      <w:pPr>
        <w:jc w:val="center"/>
        <w:rPr>
          <w:b/>
          <w:sz w:val="28"/>
          <w:szCs w:val="28"/>
          <w:u w:val="single"/>
        </w:rPr>
      </w:pPr>
      <w:r>
        <w:rPr>
          <w:b/>
          <w:sz w:val="28"/>
          <w:szCs w:val="28"/>
          <w:u w:val="single"/>
        </w:rPr>
        <w:lastRenderedPageBreak/>
        <w:t>How the Web Works</w:t>
      </w:r>
    </w:p>
    <w:p w:rsidR="00277584" w:rsidRDefault="0076364D" w:rsidP="00277584">
      <w:pPr>
        <w:pStyle w:val="ListParagraph"/>
        <w:numPr>
          <w:ilvl w:val="0"/>
          <w:numId w:val="27"/>
        </w:numPr>
        <w:rPr>
          <w:sz w:val="24"/>
          <w:szCs w:val="24"/>
        </w:rPr>
      </w:pPr>
      <w:r w:rsidRPr="0076364D">
        <w:rPr>
          <w:b/>
          <w:bCs/>
          <w:sz w:val="24"/>
          <w:szCs w:val="24"/>
        </w:rPr>
        <w:t>Clients</w:t>
      </w:r>
      <w:r w:rsidRPr="0076364D">
        <w:rPr>
          <w:sz w:val="24"/>
          <w:szCs w:val="24"/>
        </w:rPr>
        <w:t> </w:t>
      </w:r>
      <w:r w:rsidRPr="0076364D">
        <w:rPr>
          <w:sz w:val="24"/>
          <w:szCs w:val="24"/>
          <w:u w:val="single"/>
        </w:rPr>
        <w:t>are the typical Web user's Internet-connected devices</w:t>
      </w:r>
      <w:r w:rsidRPr="0076364D">
        <w:rPr>
          <w:sz w:val="24"/>
          <w:szCs w:val="24"/>
        </w:rPr>
        <w:t xml:space="preserve"> (for example, the computer you are on right now connected to your Wi-Fi!) and web browsers on those devices (like Chrome or Firefox)</w:t>
      </w:r>
    </w:p>
    <w:p w:rsidR="0076364D" w:rsidRPr="0076364D" w:rsidRDefault="0076364D" w:rsidP="00277584">
      <w:pPr>
        <w:pStyle w:val="ListParagraph"/>
        <w:numPr>
          <w:ilvl w:val="0"/>
          <w:numId w:val="27"/>
        </w:numPr>
        <w:rPr>
          <w:sz w:val="24"/>
          <w:szCs w:val="24"/>
        </w:rPr>
      </w:pPr>
      <w:r>
        <w:rPr>
          <w:b/>
          <w:bCs/>
          <w:sz w:val="24"/>
          <w:szCs w:val="24"/>
        </w:rPr>
        <w:t xml:space="preserve">Servers </w:t>
      </w:r>
      <w:r>
        <w:rPr>
          <w:bCs/>
          <w:sz w:val="24"/>
          <w:szCs w:val="24"/>
        </w:rPr>
        <w:t>are computers that store web pages or applications</w:t>
      </w:r>
    </w:p>
    <w:p w:rsidR="0076364D" w:rsidRDefault="0076364D" w:rsidP="0076364D">
      <w:pPr>
        <w:pStyle w:val="ListParagraph"/>
        <w:numPr>
          <w:ilvl w:val="1"/>
          <w:numId w:val="27"/>
        </w:numPr>
        <w:rPr>
          <w:sz w:val="24"/>
          <w:szCs w:val="24"/>
        </w:rPr>
      </w:pPr>
      <w:r w:rsidRPr="0076364D">
        <w:rPr>
          <w:sz w:val="24"/>
          <w:szCs w:val="24"/>
        </w:rPr>
        <w:t>the client makes a </w:t>
      </w:r>
      <w:r w:rsidRPr="0076364D">
        <w:rPr>
          <w:b/>
          <w:bCs/>
          <w:sz w:val="24"/>
          <w:szCs w:val="24"/>
        </w:rPr>
        <w:t>request</w:t>
      </w:r>
      <w:r w:rsidRPr="0076364D">
        <w:rPr>
          <w:sz w:val="24"/>
          <w:szCs w:val="24"/>
        </w:rPr>
        <w:t> and the server answers back with a </w:t>
      </w:r>
      <w:r w:rsidRPr="0076364D">
        <w:rPr>
          <w:b/>
          <w:bCs/>
          <w:sz w:val="24"/>
          <w:szCs w:val="24"/>
        </w:rPr>
        <w:t>response</w:t>
      </w:r>
      <w:r w:rsidRPr="0076364D">
        <w:rPr>
          <w:sz w:val="24"/>
          <w:szCs w:val="24"/>
        </w:rPr>
        <w:t>.</w:t>
      </w:r>
    </w:p>
    <w:p w:rsidR="00B30676" w:rsidRDefault="00B30676" w:rsidP="00B30676">
      <w:pPr>
        <w:pStyle w:val="ListParagraph"/>
        <w:numPr>
          <w:ilvl w:val="2"/>
          <w:numId w:val="27"/>
        </w:numPr>
        <w:rPr>
          <w:sz w:val="24"/>
          <w:szCs w:val="24"/>
        </w:rPr>
      </w:pPr>
      <w:r>
        <w:rPr>
          <w:sz w:val="24"/>
          <w:szCs w:val="24"/>
        </w:rPr>
        <w:t>Web server</w:t>
      </w:r>
      <w:r w:rsidRPr="00B30676">
        <w:rPr>
          <w:sz w:val="24"/>
          <w:szCs w:val="24"/>
        </w:rPr>
        <w:sym w:font="Wingdings" w:char="F0E0"/>
      </w:r>
      <w:r>
        <w:rPr>
          <w:sz w:val="24"/>
          <w:szCs w:val="24"/>
        </w:rPr>
        <w:t>language</w:t>
      </w:r>
      <w:r w:rsidRPr="00B30676">
        <w:rPr>
          <w:sz w:val="24"/>
          <w:szCs w:val="24"/>
        </w:rPr>
        <w:sym w:font="Wingdings" w:char="F0E0"/>
      </w:r>
      <w:r>
        <w:rPr>
          <w:sz w:val="24"/>
          <w:szCs w:val="24"/>
        </w:rPr>
        <w:t>database and then returns information</w:t>
      </w:r>
      <w:bookmarkStart w:id="0" w:name="_GoBack"/>
      <w:bookmarkEnd w:id="0"/>
    </w:p>
    <w:p w:rsidR="0076364D" w:rsidRDefault="0076364D" w:rsidP="0076364D">
      <w:pPr>
        <w:pStyle w:val="ListParagraph"/>
        <w:numPr>
          <w:ilvl w:val="0"/>
          <w:numId w:val="27"/>
        </w:numPr>
        <w:rPr>
          <w:sz w:val="24"/>
          <w:szCs w:val="24"/>
        </w:rPr>
      </w:pPr>
      <w:r>
        <w:rPr>
          <w:sz w:val="24"/>
          <w:szCs w:val="24"/>
        </w:rPr>
        <w:t xml:space="preserve">A </w:t>
      </w:r>
      <w:r>
        <w:rPr>
          <w:b/>
          <w:sz w:val="24"/>
          <w:szCs w:val="24"/>
        </w:rPr>
        <w:t>URL</w:t>
      </w:r>
      <w:r>
        <w:rPr>
          <w:sz w:val="24"/>
          <w:szCs w:val="24"/>
        </w:rPr>
        <w:t xml:space="preserve"> is Uniform Resource Locator</w:t>
      </w:r>
    </w:p>
    <w:p w:rsidR="0076364D" w:rsidRPr="0076364D" w:rsidRDefault="0076364D" w:rsidP="0076364D">
      <w:pPr>
        <w:pStyle w:val="ListParagraph"/>
        <w:numPr>
          <w:ilvl w:val="1"/>
          <w:numId w:val="27"/>
        </w:numPr>
        <w:rPr>
          <w:sz w:val="24"/>
          <w:szCs w:val="24"/>
        </w:rPr>
      </w:pPr>
      <w:r>
        <w:rPr>
          <w:b/>
          <w:sz w:val="24"/>
          <w:szCs w:val="24"/>
        </w:rPr>
        <w:t>IP</w:t>
      </w:r>
      <w:r w:rsidRPr="0076364D">
        <w:rPr>
          <w:sz w:val="24"/>
          <w:szCs w:val="24"/>
        </w:rPr>
        <w:t xml:space="preserve"> </w:t>
      </w:r>
      <w:r w:rsidRPr="0076364D">
        <w:rPr>
          <w:b/>
          <w:sz w:val="24"/>
          <w:szCs w:val="24"/>
        </w:rPr>
        <w:t>address</w:t>
      </w:r>
      <w:r w:rsidRPr="0076364D">
        <w:rPr>
          <w:sz w:val="24"/>
          <w:szCs w:val="24"/>
        </w:rPr>
        <w:t xml:space="preserve"> is simply</w:t>
      </w:r>
      <w:r w:rsidRPr="0076364D">
        <w:rPr>
          <w:b/>
          <w:bCs/>
          <w:sz w:val="24"/>
          <w:szCs w:val="24"/>
        </w:rPr>
        <w:t> one computer's unique identifying address.</w:t>
      </w:r>
    </w:p>
    <w:p w:rsidR="0076364D" w:rsidRDefault="0076364D" w:rsidP="0076364D">
      <w:pPr>
        <w:pStyle w:val="ListParagraph"/>
        <w:numPr>
          <w:ilvl w:val="2"/>
          <w:numId w:val="27"/>
        </w:numPr>
        <w:rPr>
          <w:sz w:val="24"/>
          <w:szCs w:val="24"/>
        </w:rPr>
      </w:pPr>
      <w:r w:rsidRPr="0076364D">
        <w:rPr>
          <w:sz w:val="24"/>
          <w:szCs w:val="24"/>
        </w:rPr>
        <w:t>we point the IP address to a domain name. When you type in www.cnn.com, your web browser visits something called the DNS (Domain Name Server), which acts like a phone book.</w:t>
      </w:r>
    </w:p>
    <w:p w:rsidR="000C3E5B" w:rsidRDefault="00B30676" w:rsidP="000C3E5B">
      <w:pPr>
        <w:pStyle w:val="ListParagraph"/>
        <w:numPr>
          <w:ilvl w:val="0"/>
          <w:numId w:val="27"/>
        </w:numPr>
        <w:rPr>
          <w:sz w:val="24"/>
          <w:szCs w:val="24"/>
        </w:rPr>
      </w:pPr>
      <w:r>
        <w:rPr>
          <w:sz w:val="24"/>
          <w:szCs w:val="24"/>
        </w:rPr>
        <w:t>(Client</w:t>
      </w:r>
      <w:r w:rsidRPr="00B30676">
        <w:rPr>
          <w:sz w:val="24"/>
          <w:szCs w:val="24"/>
        </w:rPr>
        <w:sym w:font="Wingdings" w:char="F0E0"/>
      </w:r>
      <w:r>
        <w:rPr>
          <w:sz w:val="24"/>
          <w:szCs w:val="24"/>
        </w:rPr>
        <w:t>DNS</w:t>
      </w:r>
      <w:r w:rsidRPr="00B30676">
        <w:rPr>
          <w:sz w:val="24"/>
          <w:szCs w:val="24"/>
        </w:rPr>
        <w:sym w:font="Wingdings" w:char="F0E0"/>
      </w:r>
      <w:r>
        <w:rPr>
          <w:sz w:val="24"/>
          <w:szCs w:val="24"/>
        </w:rPr>
        <w:t>Servers)=Requesting something</w:t>
      </w:r>
    </w:p>
    <w:p w:rsidR="00B30676" w:rsidRPr="0076364D" w:rsidRDefault="00B30676" w:rsidP="00B30676">
      <w:pPr>
        <w:pStyle w:val="ListParagraph"/>
        <w:numPr>
          <w:ilvl w:val="1"/>
          <w:numId w:val="27"/>
        </w:numPr>
        <w:rPr>
          <w:sz w:val="24"/>
          <w:szCs w:val="24"/>
        </w:rPr>
      </w:pPr>
      <w:r>
        <w:rPr>
          <w:sz w:val="24"/>
          <w:szCs w:val="24"/>
        </w:rPr>
        <w:t>Going the opposite way is called “sending a response”</w:t>
      </w:r>
    </w:p>
    <w:p w:rsidR="00277584" w:rsidRDefault="00277584" w:rsidP="00D068D3">
      <w:pPr>
        <w:jc w:val="center"/>
        <w:rPr>
          <w:b/>
          <w:sz w:val="28"/>
          <w:szCs w:val="28"/>
          <w:u w:val="single"/>
        </w:rPr>
      </w:pPr>
    </w:p>
    <w:p w:rsidR="00D068D3" w:rsidRDefault="00D068D3" w:rsidP="00D068D3">
      <w:pPr>
        <w:jc w:val="center"/>
        <w:rPr>
          <w:sz w:val="28"/>
          <w:szCs w:val="28"/>
        </w:rPr>
      </w:pPr>
      <w:r>
        <w:rPr>
          <w:b/>
          <w:sz w:val="28"/>
          <w:szCs w:val="28"/>
          <w:u w:val="single"/>
        </w:rPr>
        <w:t>HTML</w:t>
      </w:r>
    </w:p>
    <w:p w:rsidR="00D068D3" w:rsidRDefault="00BF4735" w:rsidP="00BF4735">
      <w:pPr>
        <w:pStyle w:val="ListParagraph"/>
        <w:numPr>
          <w:ilvl w:val="0"/>
          <w:numId w:val="25"/>
        </w:numPr>
        <w:rPr>
          <w:sz w:val="24"/>
          <w:szCs w:val="24"/>
        </w:rPr>
      </w:pPr>
      <w:r>
        <w:rPr>
          <w:sz w:val="24"/>
          <w:szCs w:val="24"/>
        </w:rPr>
        <w:t>“Hyper Text Markup Language”</w:t>
      </w:r>
    </w:p>
    <w:p w:rsidR="00BF4735" w:rsidRDefault="00BF4735" w:rsidP="00BF4735">
      <w:pPr>
        <w:pStyle w:val="ListParagraph"/>
        <w:numPr>
          <w:ilvl w:val="1"/>
          <w:numId w:val="25"/>
        </w:numPr>
        <w:rPr>
          <w:sz w:val="24"/>
          <w:szCs w:val="24"/>
        </w:rPr>
      </w:pPr>
      <w:r>
        <w:rPr>
          <w:sz w:val="24"/>
          <w:szCs w:val="24"/>
        </w:rPr>
        <w:t>Let’s us communicate with the browser on what we want to put on it.</w:t>
      </w:r>
    </w:p>
    <w:p w:rsidR="00BF4735" w:rsidRDefault="00BF4735" w:rsidP="00BF4735">
      <w:pPr>
        <w:pStyle w:val="ListParagraph"/>
        <w:numPr>
          <w:ilvl w:val="2"/>
          <w:numId w:val="25"/>
        </w:numPr>
        <w:rPr>
          <w:sz w:val="24"/>
          <w:szCs w:val="24"/>
        </w:rPr>
      </w:pPr>
      <w:r>
        <w:rPr>
          <w:sz w:val="24"/>
          <w:szCs w:val="24"/>
        </w:rPr>
        <w:t>To do this it assigns “TAGS” to wrap around the content w</w:t>
      </w:r>
    </w:p>
    <w:p w:rsidR="00BF4735" w:rsidRDefault="00BF4735" w:rsidP="00BF4735">
      <w:pPr>
        <w:pStyle w:val="ListParagraph"/>
        <w:numPr>
          <w:ilvl w:val="3"/>
          <w:numId w:val="25"/>
        </w:numPr>
        <w:rPr>
          <w:sz w:val="24"/>
          <w:szCs w:val="24"/>
        </w:rPr>
      </w:pPr>
      <w:r>
        <w:rPr>
          <w:sz w:val="24"/>
          <w:szCs w:val="24"/>
        </w:rPr>
        <w:t>Headings and paragraphs</w:t>
      </w:r>
    </w:p>
    <w:p w:rsidR="00BF4735" w:rsidRDefault="00BF4735" w:rsidP="00BF4735">
      <w:pPr>
        <w:pStyle w:val="ListParagraph"/>
        <w:numPr>
          <w:ilvl w:val="3"/>
          <w:numId w:val="25"/>
        </w:numPr>
        <w:rPr>
          <w:sz w:val="24"/>
          <w:szCs w:val="24"/>
        </w:rPr>
      </w:pPr>
      <w:r>
        <w:rPr>
          <w:sz w:val="24"/>
          <w:szCs w:val="24"/>
        </w:rPr>
        <w:t>Images</w:t>
      </w:r>
    </w:p>
    <w:p w:rsidR="00BF4735" w:rsidRDefault="00BF4735" w:rsidP="00BF4735">
      <w:pPr>
        <w:pStyle w:val="ListParagraph"/>
        <w:numPr>
          <w:ilvl w:val="3"/>
          <w:numId w:val="25"/>
        </w:numPr>
        <w:rPr>
          <w:sz w:val="24"/>
          <w:szCs w:val="24"/>
        </w:rPr>
      </w:pPr>
      <w:r>
        <w:rPr>
          <w:sz w:val="24"/>
          <w:szCs w:val="24"/>
        </w:rPr>
        <w:t>Links</w:t>
      </w:r>
    </w:p>
    <w:p w:rsidR="00BF4735" w:rsidRDefault="00BF4735" w:rsidP="00BF4735">
      <w:pPr>
        <w:pStyle w:val="ListParagraph"/>
        <w:numPr>
          <w:ilvl w:val="3"/>
          <w:numId w:val="25"/>
        </w:numPr>
        <w:rPr>
          <w:sz w:val="24"/>
          <w:szCs w:val="24"/>
        </w:rPr>
      </w:pPr>
      <w:r>
        <w:rPr>
          <w:sz w:val="24"/>
          <w:szCs w:val="24"/>
        </w:rPr>
        <w:t>Lists</w:t>
      </w:r>
    </w:p>
    <w:p w:rsidR="00BF4735" w:rsidRDefault="00BF4735" w:rsidP="00BF4735">
      <w:pPr>
        <w:pStyle w:val="ListParagraph"/>
        <w:numPr>
          <w:ilvl w:val="3"/>
          <w:numId w:val="25"/>
        </w:numPr>
        <w:rPr>
          <w:sz w:val="24"/>
          <w:szCs w:val="24"/>
        </w:rPr>
      </w:pPr>
      <w:r>
        <w:rPr>
          <w:sz w:val="24"/>
          <w:szCs w:val="24"/>
        </w:rPr>
        <w:t>Tables</w:t>
      </w:r>
    </w:p>
    <w:p w:rsidR="00BF4735" w:rsidRDefault="00BF4735" w:rsidP="00BF4735">
      <w:pPr>
        <w:pStyle w:val="ListParagraph"/>
        <w:numPr>
          <w:ilvl w:val="3"/>
          <w:numId w:val="25"/>
        </w:numPr>
        <w:rPr>
          <w:sz w:val="24"/>
          <w:szCs w:val="24"/>
        </w:rPr>
      </w:pPr>
      <w:r>
        <w:rPr>
          <w:sz w:val="24"/>
          <w:szCs w:val="24"/>
        </w:rPr>
        <w:t>Forms</w:t>
      </w:r>
    </w:p>
    <w:p w:rsidR="00BF4735" w:rsidRDefault="00BF4735" w:rsidP="00BF4735">
      <w:pPr>
        <w:pStyle w:val="ListParagraph"/>
        <w:numPr>
          <w:ilvl w:val="2"/>
          <w:numId w:val="25"/>
        </w:numPr>
        <w:rPr>
          <w:sz w:val="24"/>
          <w:szCs w:val="24"/>
        </w:rPr>
      </w:pPr>
      <w:r>
        <w:rPr>
          <w:sz w:val="24"/>
          <w:szCs w:val="24"/>
        </w:rPr>
        <w:t>This essentially describes the content that they contain</w:t>
      </w:r>
    </w:p>
    <w:p w:rsidR="00BF4735" w:rsidRDefault="00BF4735" w:rsidP="00BF4735">
      <w:pPr>
        <w:pStyle w:val="ListParagraph"/>
        <w:numPr>
          <w:ilvl w:val="3"/>
          <w:numId w:val="25"/>
        </w:numPr>
        <w:rPr>
          <w:sz w:val="24"/>
          <w:szCs w:val="24"/>
        </w:rPr>
      </w:pPr>
      <w:r>
        <w:rPr>
          <w:sz w:val="24"/>
          <w:szCs w:val="24"/>
        </w:rPr>
        <w:t>The browser doesn’t display the  HTML tags but uses them to interpret the content of the page</w:t>
      </w:r>
    </w:p>
    <w:p w:rsidR="00BF4735" w:rsidRPr="00BF4735" w:rsidRDefault="00BF4735" w:rsidP="00BF4735">
      <w:pPr>
        <w:pStyle w:val="ListParagraph"/>
        <w:numPr>
          <w:ilvl w:val="0"/>
          <w:numId w:val="25"/>
        </w:numPr>
        <w:rPr>
          <w:sz w:val="24"/>
          <w:szCs w:val="24"/>
        </w:rPr>
      </w:pPr>
      <w:r>
        <w:rPr>
          <w:sz w:val="24"/>
          <w:szCs w:val="24"/>
          <w:u w:val="single"/>
        </w:rPr>
        <w:t>Opening and Closing Tags</w:t>
      </w:r>
    </w:p>
    <w:p w:rsidR="00BF4735" w:rsidRDefault="00BF4735" w:rsidP="00BF4735">
      <w:pPr>
        <w:pStyle w:val="ListParagraph"/>
        <w:numPr>
          <w:ilvl w:val="1"/>
          <w:numId w:val="25"/>
        </w:numPr>
        <w:rPr>
          <w:sz w:val="24"/>
          <w:szCs w:val="24"/>
        </w:rPr>
      </w:pPr>
      <w:r>
        <w:rPr>
          <w:sz w:val="24"/>
          <w:szCs w:val="24"/>
        </w:rPr>
        <w:t>Most tags come in pa</w:t>
      </w:r>
      <w:r w:rsidR="0047217D">
        <w:rPr>
          <w:sz w:val="24"/>
          <w:szCs w:val="24"/>
        </w:rPr>
        <w:t>i</w:t>
      </w:r>
      <w:r>
        <w:rPr>
          <w:sz w:val="24"/>
          <w:szCs w:val="24"/>
        </w:rPr>
        <w:t>rs since they are supposed to wrap things</w:t>
      </w:r>
      <w:r w:rsidR="0047217D">
        <w:rPr>
          <w:sz w:val="24"/>
          <w:szCs w:val="24"/>
        </w:rPr>
        <w:t>.</w:t>
      </w:r>
    </w:p>
    <w:p w:rsidR="0047217D" w:rsidRDefault="0047217D" w:rsidP="0047217D">
      <w:pPr>
        <w:pStyle w:val="ListParagraph"/>
        <w:numPr>
          <w:ilvl w:val="2"/>
          <w:numId w:val="25"/>
        </w:numPr>
        <w:rPr>
          <w:sz w:val="24"/>
          <w:szCs w:val="24"/>
        </w:rPr>
      </w:pPr>
      <w:r>
        <w:rPr>
          <w:sz w:val="24"/>
          <w:szCs w:val="24"/>
        </w:rPr>
        <w:t>The first tag in a par is the “start tag” and the second is the “end tag” or aka “opening” and “closing”.</w:t>
      </w:r>
    </w:p>
    <w:p w:rsidR="0047217D" w:rsidRDefault="0047217D" w:rsidP="0047217D">
      <w:pPr>
        <w:pStyle w:val="ListParagraph"/>
        <w:numPr>
          <w:ilvl w:val="2"/>
          <w:numId w:val="25"/>
        </w:numPr>
        <w:rPr>
          <w:sz w:val="24"/>
          <w:szCs w:val="24"/>
        </w:rPr>
      </w:pPr>
      <w:r>
        <w:rPr>
          <w:sz w:val="24"/>
          <w:szCs w:val="24"/>
        </w:rPr>
        <w:t xml:space="preserve">The end tag is written like the start tag but with </w:t>
      </w:r>
      <w:r>
        <w:rPr>
          <w:b/>
          <w:sz w:val="24"/>
          <w:szCs w:val="24"/>
        </w:rPr>
        <w:t>a forward slash inserted before the tag name</w:t>
      </w:r>
      <w:r>
        <w:rPr>
          <w:sz w:val="24"/>
          <w:szCs w:val="24"/>
        </w:rPr>
        <w:t xml:space="preserve"> </w:t>
      </w:r>
      <w:r>
        <w:rPr>
          <w:b/>
          <w:sz w:val="24"/>
          <w:szCs w:val="24"/>
        </w:rPr>
        <w:t>&lt;p&gt;….&lt;/p&gt;</w:t>
      </w:r>
    </w:p>
    <w:p w:rsidR="0047217D" w:rsidRDefault="0047217D" w:rsidP="0047217D">
      <w:pPr>
        <w:pStyle w:val="ListParagraph"/>
        <w:numPr>
          <w:ilvl w:val="1"/>
          <w:numId w:val="25"/>
        </w:numPr>
        <w:rPr>
          <w:sz w:val="24"/>
          <w:szCs w:val="24"/>
        </w:rPr>
      </w:pPr>
      <w:r>
        <w:rPr>
          <w:noProof/>
          <w:lang w:eastAsia="ko-KR"/>
        </w:rPr>
        <w:drawing>
          <wp:inline distT="0" distB="0" distL="0" distR="0" wp14:anchorId="45E3A7CF" wp14:editId="4B31A7FE">
            <wp:extent cx="2412609" cy="113319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17" cy="1145317"/>
                    </a:xfrm>
                    <a:prstGeom prst="rect">
                      <a:avLst/>
                    </a:prstGeom>
                  </pic:spPr>
                </pic:pic>
              </a:graphicData>
            </a:graphic>
          </wp:inline>
        </w:drawing>
      </w:r>
      <w:r>
        <w:rPr>
          <w:sz w:val="24"/>
          <w:szCs w:val="24"/>
        </w:rPr>
        <w:tab/>
      </w:r>
      <w:r>
        <w:rPr>
          <w:sz w:val="24"/>
          <w:szCs w:val="24"/>
        </w:rPr>
        <w:tab/>
      </w:r>
    </w:p>
    <w:p w:rsidR="0047217D" w:rsidRPr="0047217D" w:rsidRDefault="0047217D" w:rsidP="0047217D">
      <w:pPr>
        <w:pStyle w:val="ListParagraph"/>
        <w:numPr>
          <w:ilvl w:val="2"/>
          <w:numId w:val="25"/>
        </w:numPr>
        <w:rPr>
          <w:sz w:val="24"/>
          <w:szCs w:val="24"/>
        </w:rPr>
      </w:pPr>
      <w:r>
        <w:rPr>
          <w:sz w:val="24"/>
          <w:szCs w:val="24"/>
        </w:rPr>
        <w:t xml:space="preserve">The first line tells the browser that we </w:t>
      </w:r>
      <w:r>
        <w:rPr>
          <w:sz w:val="24"/>
          <w:szCs w:val="24"/>
          <w:u w:val="single"/>
        </w:rPr>
        <w:t>want the document to be read in standard mode “we are using the latest accepted HTML conventions”</w:t>
      </w:r>
    </w:p>
    <w:p w:rsidR="0047217D" w:rsidRDefault="0047217D" w:rsidP="0047217D">
      <w:pPr>
        <w:pStyle w:val="ListParagraph"/>
        <w:numPr>
          <w:ilvl w:val="3"/>
          <w:numId w:val="25"/>
        </w:numPr>
        <w:rPr>
          <w:sz w:val="24"/>
          <w:szCs w:val="24"/>
        </w:rPr>
      </w:pPr>
      <w:r>
        <w:rPr>
          <w:sz w:val="24"/>
          <w:szCs w:val="24"/>
        </w:rPr>
        <w:t xml:space="preserve">This should </w:t>
      </w:r>
      <w:r>
        <w:rPr>
          <w:sz w:val="24"/>
          <w:szCs w:val="24"/>
          <w:u w:val="single"/>
        </w:rPr>
        <w:t>always</w:t>
      </w:r>
      <w:r>
        <w:rPr>
          <w:sz w:val="24"/>
          <w:szCs w:val="24"/>
        </w:rPr>
        <w:t xml:space="preserve"> be the first line in every HTML doc.</w:t>
      </w:r>
    </w:p>
    <w:p w:rsidR="0047217D" w:rsidRDefault="0047217D" w:rsidP="0047217D">
      <w:pPr>
        <w:pStyle w:val="ListParagraph"/>
        <w:numPr>
          <w:ilvl w:val="2"/>
          <w:numId w:val="25"/>
        </w:numPr>
        <w:rPr>
          <w:sz w:val="24"/>
          <w:szCs w:val="24"/>
        </w:rPr>
      </w:pPr>
      <w:r>
        <w:rPr>
          <w:sz w:val="24"/>
          <w:szCs w:val="24"/>
        </w:rPr>
        <w:lastRenderedPageBreak/>
        <w:t>The 2</w:t>
      </w:r>
      <w:r w:rsidRPr="0047217D">
        <w:rPr>
          <w:sz w:val="24"/>
          <w:szCs w:val="24"/>
          <w:vertAlign w:val="superscript"/>
        </w:rPr>
        <w:t>nd</w:t>
      </w:r>
      <w:r>
        <w:rPr>
          <w:sz w:val="24"/>
          <w:szCs w:val="24"/>
        </w:rPr>
        <w:t xml:space="preserve"> line indicates that everything between it and its closing tag will be marked with HTML conventions.</w:t>
      </w:r>
    </w:p>
    <w:p w:rsidR="004049C5" w:rsidRDefault="004049C5" w:rsidP="0047217D">
      <w:pPr>
        <w:pStyle w:val="ListParagraph"/>
        <w:numPr>
          <w:ilvl w:val="2"/>
          <w:numId w:val="25"/>
        </w:numPr>
        <w:rPr>
          <w:sz w:val="24"/>
          <w:szCs w:val="24"/>
        </w:rPr>
      </w:pPr>
      <w:r>
        <w:rPr>
          <w:sz w:val="24"/>
          <w:szCs w:val="24"/>
        </w:rPr>
        <w:t>The 3</w:t>
      </w:r>
      <w:r w:rsidRPr="004049C5">
        <w:rPr>
          <w:sz w:val="24"/>
          <w:szCs w:val="24"/>
          <w:vertAlign w:val="superscript"/>
        </w:rPr>
        <w:t>rd</w:t>
      </w:r>
      <w:r>
        <w:rPr>
          <w:sz w:val="24"/>
          <w:szCs w:val="24"/>
        </w:rPr>
        <w:t xml:space="preserve"> line will eventually contain </w:t>
      </w:r>
      <w:r>
        <w:rPr>
          <w:sz w:val="24"/>
          <w:szCs w:val="24"/>
          <w:u w:val="single"/>
        </w:rPr>
        <w:t>meta data</w:t>
      </w:r>
    </w:p>
    <w:p w:rsidR="004049C5" w:rsidRDefault="004049C5" w:rsidP="004049C5">
      <w:pPr>
        <w:pStyle w:val="ListParagraph"/>
        <w:numPr>
          <w:ilvl w:val="3"/>
          <w:numId w:val="25"/>
        </w:numPr>
        <w:rPr>
          <w:sz w:val="24"/>
          <w:szCs w:val="24"/>
        </w:rPr>
      </w:pPr>
      <w:r>
        <w:rPr>
          <w:sz w:val="24"/>
          <w:szCs w:val="24"/>
        </w:rPr>
        <w:t>Meta data is data</w:t>
      </w:r>
    </w:p>
    <w:p w:rsidR="004049C5" w:rsidRDefault="004049C5" w:rsidP="004049C5">
      <w:pPr>
        <w:pStyle w:val="ListParagraph"/>
        <w:numPr>
          <w:ilvl w:val="2"/>
          <w:numId w:val="25"/>
        </w:numPr>
        <w:rPr>
          <w:sz w:val="24"/>
          <w:szCs w:val="24"/>
        </w:rPr>
      </w:pPr>
      <w:r>
        <w:rPr>
          <w:sz w:val="24"/>
          <w:szCs w:val="24"/>
        </w:rPr>
        <w:t>The 4</w:t>
      </w:r>
      <w:r w:rsidRPr="004049C5">
        <w:rPr>
          <w:sz w:val="24"/>
          <w:szCs w:val="24"/>
          <w:vertAlign w:val="superscript"/>
        </w:rPr>
        <w:t>th</w:t>
      </w:r>
      <w:r>
        <w:rPr>
          <w:sz w:val="24"/>
          <w:szCs w:val="24"/>
        </w:rPr>
        <w:t xml:space="preserve"> line contains user content</w:t>
      </w:r>
      <w:r w:rsidRPr="004049C5">
        <w:rPr>
          <w:sz w:val="24"/>
          <w:szCs w:val="24"/>
        </w:rPr>
        <w:sym w:font="Wingdings" w:char="F0E0"/>
      </w:r>
      <w:r>
        <w:rPr>
          <w:sz w:val="24"/>
          <w:szCs w:val="24"/>
        </w:rPr>
        <w:t xml:space="preserve">everything that will be visible in the browser </w:t>
      </w:r>
    </w:p>
    <w:p w:rsidR="004049C5" w:rsidRDefault="004049C5" w:rsidP="004049C5">
      <w:pPr>
        <w:pStyle w:val="ListParagraph"/>
        <w:numPr>
          <w:ilvl w:val="2"/>
          <w:numId w:val="25"/>
        </w:numPr>
        <w:rPr>
          <w:sz w:val="24"/>
          <w:szCs w:val="24"/>
        </w:rPr>
      </w:pPr>
      <w:r>
        <w:rPr>
          <w:sz w:val="24"/>
          <w:szCs w:val="24"/>
        </w:rPr>
        <w:t xml:space="preserve">The </w:t>
      </w:r>
      <w:r w:rsidRPr="004049C5">
        <w:rPr>
          <w:b/>
          <w:sz w:val="24"/>
          <w:szCs w:val="24"/>
        </w:rPr>
        <w:t>&lt;div&gt;</w:t>
      </w:r>
      <w:r>
        <w:rPr>
          <w:b/>
          <w:sz w:val="24"/>
          <w:szCs w:val="24"/>
        </w:rPr>
        <w:t xml:space="preserve"> </w:t>
      </w:r>
      <w:r>
        <w:rPr>
          <w:sz w:val="24"/>
          <w:szCs w:val="24"/>
        </w:rPr>
        <w:t>is used for additional sectioning (division)</w:t>
      </w:r>
    </w:p>
    <w:p w:rsidR="004049C5" w:rsidRDefault="004049C5" w:rsidP="004049C5">
      <w:pPr>
        <w:rPr>
          <w:sz w:val="24"/>
          <w:szCs w:val="24"/>
        </w:rPr>
      </w:pPr>
    </w:p>
    <w:p w:rsidR="004049C5" w:rsidRDefault="004049C5" w:rsidP="004049C5">
      <w:pPr>
        <w:rPr>
          <w:sz w:val="24"/>
          <w:szCs w:val="24"/>
        </w:rPr>
      </w:pPr>
    </w:p>
    <w:p w:rsidR="004049C5" w:rsidRDefault="004049C5" w:rsidP="004049C5">
      <w:pPr>
        <w:rPr>
          <w:sz w:val="24"/>
          <w:szCs w:val="24"/>
        </w:rPr>
      </w:pPr>
    </w:p>
    <w:p w:rsidR="004049C5" w:rsidRDefault="004049C5" w:rsidP="004049C5">
      <w:pPr>
        <w:rPr>
          <w:sz w:val="24"/>
          <w:szCs w:val="24"/>
        </w:rPr>
      </w:pPr>
    </w:p>
    <w:p w:rsidR="004049C5" w:rsidRDefault="004049C5" w:rsidP="004049C5">
      <w:pPr>
        <w:rPr>
          <w:sz w:val="24"/>
          <w:szCs w:val="24"/>
        </w:rPr>
      </w:pPr>
    </w:p>
    <w:p w:rsidR="004049C5" w:rsidRDefault="004049C5" w:rsidP="004049C5">
      <w:pPr>
        <w:rPr>
          <w:sz w:val="24"/>
          <w:szCs w:val="24"/>
        </w:rPr>
      </w:pPr>
    </w:p>
    <w:p w:rsidR="004049C5" w:rsidRDefault="004049C5" w:rsidP="004049C5">
      <w:pPr>
        <w:rPr>
          <w:sz w:val="24"/>
          <w:szCs w:val="24"/>
        </w:rPr>
      </w:pPr>
    </w:p>
    <w:p w:rsidR="004049C5" w:rsidRDefault="004049C5" w:rsidP="004049C5">
      <w:pPr>
        <w:rPr>
          <w:sz w:val="24"/>
          <w:szCs w:val="24"/>
        </w:rPr>
      </w:pPr>
    </w:p>
    <w:p w:rsidR="004049C5" w:rsidRDefault="004049C5" w:rsidP="004049C5">
      <w:pPr>
        <w:rPr>
          <w:sz w:val="24"/>
          <w:szCs w:val="24"/>
        </w:rPr>
      </w:pPr>
    </w:p>
    <w:p w:rsidR="004049C5" w:rsidRDefault="004049C5" w:rsidP="004049C5">
      <w:pPr>
        <w:pStyle w:val="ListParagraph"/>
        <w:numPr>
          <w:ilvl w:val="0"/>
          <w:numId w:val="26"/>
        </w:numPr>
        <w:rPr>
          <w:sz w:val="24"/>
          <w:szCs w:val="24"/>
        </w:rPr>
      </w:pPr>
      <w:r>
        <w:rPr>
          <w:sz w:val="24"/>
          <w:szCs w:val="24"/>
        </w:rPr>
        <w:t xml:space="preserve">The HTML Page Structure </w:t>
      </w:r>
    </w:p>
    <w:p w:rsidR="004049C5" w:rsidRDefault="004049C5" w:rsidP="004049C5">
      <w:pPr>
        <w:pStyle w:val="ListParagraph"/>
        <w:numPr>
          <w:ilvl w:val="0"/>
          <w:numId w:val="26"/>
        </w:numPr>
        <w:rPr>
          <w:sz w:val="24"/>
          <w:szCs w:val="24"/>
        </w:rPr>
      </w:pPr>
      <w:r>
        <w:rPr>
          <w:noProof/>
          <w:lang w:eastAsia="ko-KR"/>
        </w:rPr>
        <w:drawing>
          <wp:inline distT="0" distB="0" distL="0" distR="0" wp14:anchorId="085745C3" wp14:editId="79F77649">
            <wp:extent cx="5504838" cy="34417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297" cy="3460118"/>
                    </a:xfrm>
                    <a:prstGeom prst="rect">
                      <a:avLst/>
                    </a:prstGeom>
                  </pic:spPr>
                </pic:pic>
              </a:graphicData>
            </a:graphic>
          </wp:inline>
        </w:drawing>
      </w:r>
    </w:p>
    <w:p w:rsidR="008100B6" w:rsidRPr="008100B6" w:rsidRDefault="008100B6" w:rsidP="004049C5">
      <w:pPr>
        <w:pStyle w:val="ListParagraph"/>
        <w:numPr>
          <w:ilvl w:val="0"/>
          <w:numId w:val="26"/>
        </w:numPr>
        <w:rPr>
          <w:sz w:val="24"/>
          <w:szCs w:val="24"/>
        </w:rPr>
      </w:pPr>
      <w:r>
        <w:rPr>
          <w:b/>
          <w:sz w:val="24"/>
          <w:szCs w:val="24"/>
          <w:u w:val="single"/>
        </w:rPr>
        <w:t>Parent, child, sibling relationship: PCS</w:t>
      </w:r>
    </w:p>
    <w:p w:rsidR="008100B6" w:rsidRDefault="008100B6" w:rsidP="008100B6">
      <w:pPr>
        <w:pStyle w:val="ListParagraph"/>
        <w:numPr>
          <w:ilvl w:val="1"/>
          <w:numId w:val="26"/>
        </w:numPr>
        <w:rPr>
          <w:sz w:val="24"/>
          <w:szCs w:val="24"/>
        </w:rPr>
      </w:pPr>
      <w:r>
        <w:rPr>
          <w:sz w:val="24"/>
          <w:szCs w:val="24"/>
        </w:rPr>
        <w:t xml:space="preserve">PCS: is a term to </w:t>
      </w:r>
      <w:r w:rsidR="00787A73">
        <w:rPr>
          <w:sz w:val="24"/>
          <w:szCs w:val="24"/>
        </w:rPr>
        <w:t>describe</w:t>
      </w:r>
      <w:r>
        <w:rPr>
          <w:sz w:val="24"/>
          <w:szCs w:val="24"/>
        </w:rPr>
        <w:t xml:space="preserve"> the relationship between tags/elements inside an html document. </w:t>
      </w:r>
    </w:p>
    <w:p w:rsidR="00787A73" w:rsidRDefault="00787A73" w:rsidP="008100B6">
      <w:pPr>
        <w:pStyle w:val="ListParagraph"/>
        <w:numPr>
          <w:ilvl w:val="1"/>
          <w:numId w:val="26"/>
        </w:numPr>
        <w:rPr>
          <w:sz w:val="24"/>
          <w:szCs w:val="24"/>
        </w:rPr>
      </w:pPr>
      <w:r>
        <w:rPr>
          <w:noProof/>
          <w:lang w:eastAsia="ko-KR"/>
        </w:rPr>
        <w:lastRenderedPageBreak/>
        <w:drawing>
          <wp:inline distT="0" distB="0" distL="0" distR="0" wp14:anchorId="793840C0" wp14:editId="39ADB038">
            <wp:extent cx="3193366" cy="2510340"/>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789" cy="2523250"/>
                    </a:xfrm>
                    <a:prstGeom prst="rect">
                      <a:avLst/>
                    </a:prstGeom>
                  </pic:spPr>
                </pic:pic>
              </a:graphicData>
            </a:graphic>
          </wp:inline>
        </w:drawing>
      </w:r>
    </w:p>
    <w:p w:rsidR="00787A73" w:rsidRDefault="00787A73" w:rsidP="008100B6">
      <w:pPr>
        <w:pStyle w:val="ListParagraph"/>
        <w:numPr>
          <w:ilvl w:val="1"/>
          <w:numId w:val="26"/>
        </w:numPr>
        <w:rPr>
          <w:sz w:val="24"/>
          <w:szCs w:val="24"/>
        </w:rPr>
      </w:pPr>
      <w:r>
        <w:rPr>
          <w:noProof/>
          <w:lang w:eastAsia="ko-KR"/>
        </w:rPr>
        <w:drawing>
          <wp:inline distT="0" distB="0" distL="0" distR="0" wp14:anchorId="661C4AEA" wp14:editId="05FDA9A8">
            <wp:extent cx="2607859" cy="181224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2889" cy="1815736"/>
                    </a:xfrm>
                    <a:prstGeom prst="rect">
                      <a:avLst/>
                    </a:prstGeom>
                  </pic:spPr>
                </pic:pic>
              </a:graphicData>
            </a:graphic>
          </wp:inline>
        </w:drawing>
      </w:r>
    </w:p>
    <w:p w:rsidR="00787A73" w:rsidRDefault="00787A73" w:rsidP="00787A73">
      <w:pPr>
        <w:pStyle w:val="ListParagraph"/>
        <w:numPr>
          <w:ilvl w:val="2"/>
          <w:numId w:val="26"/>
        </w:numPr>
        <w:rPr>
          <w:sz w:val="24"/>
          <w:szCs w:val="24"/>
        </w:rPr>
      </w:pPr>
      <w:r>
        <w:rPr>
          <w:sz w:val="24"/>
          <w:szCs w:val="24"/>
        </w:rPr>
        <w:t xml:space="preserve">&lt;html&gt; is the root element, it has no parents </w:t>
      </w:r>
    </w:p>
    <w:p w:rsidR="00787A73" w:rsidRDefault="00787A73" w:rsidP="00787A73">
      <w:pPr>
        <w:pStyle w:val="ListParagraph"/>
        <w:numPr>
          <w:ilvl w:val="3"/>
          <w:numId w:val="26"/>
        </w:numPr>
        <w:rPr>
          <w:sz w:val="24"/>
          <w:szCs w:val="24"/>
        </w:rPr>
      </w:pPr>
      <w:r>
        <w:rPr>
          <w:sz w:val="24"/>
          <w:szCs w:val="24"/>
        </w:rPr>
        <w:t>It is the parents of &lt;head&gt; and &lt;body&gt;</w:t>
      </w:r>
    </w:p>
    <w:p w:rsidR="00787A73" w:rsidRDefault="00787A73" w:rsidP="00787A73">
      <w:pPr>
        <w:pStyle w:val="ListParagraph"/>
        <w:numPr>
          <w:ilvl w:val="3"/>
          <w:numId w:val="26"/>
        </w:numPr>
        <w:rPr>
          <w:sz w:val="24"/>
          <w:szCs w:val="24"/>
        </w:rPr>
      </w:pPr>
      <w:r>
        <w:rPr>
          <w:sz w:val="24"/>
          <w:szCs w:val="24"/>
        </w:rPr>
        <w:t>&lt;head&gt; is the first child of &lt;html&gt;</w:t>
      </w:r>
    </w:p>
    <w:p w:rsidR="00787A73" w:rsidRDefault="00787A73" w:rsidP="00787A73">
      <w:pPr>
        <w:pStyle w:val="ListParagraph"/>
        <w:numPr>
          <w:ilvl w:val="4"/>
          <w:numId w:val="26"/>
        </w:numPr>
        <w:rPr>
          <w:sz w:val="24"/>
          <w:szCs w:val="24"/>
        </w:rPr>
      </w:pPr>
      <w:r>
        <w:rPr>
          <w:sz w:val="24"/>
          <w:szCs w:val="24"/>
        </w:rPr>
        <w:t>&lt;head&gt; has one child: &lt;title&gt;</w:t>
      </w:r>
    </w:p>
    <w:p w:rsidR="00787A73" w:rsidRDefault="00787A73" w:rsidP="00787A73">
      <w:pPr>
        <w:pStyle w:val="ListParagraph"/>
        <w:numPr>
          <w:ilvl w:val="5"/>
          <w:numId w:val="26"/>
        </w:numPr>
        <w:rPr>
          <w:sz w:val="24"/>
          <w:szCs w:val="24"/>
        </w:rPr>
      </w:pPr>
      <w:r>
        <w:rPr>
          <w:sz w:val="24"/>
          <w:szCs w:val="24"/>
        </w:rPr>
        <w:t xml:space="preserve">&lt;title&gt; has one child which is a text: </w:t>
      </w:r>
      <w:r w:rsidR="00612775">
        <w:rPr>
          <w:sz w:val="24"/>
          <w:szCs w:val="24"/>
        </w:rPr>
        <w:t>“hello world!”</w:t>
      </w:r>
    </w:p>
    <w:p w:rsidR="00787A73" w:rsidRDefault="00787A73" w:rsidP="00787A73">
      <w:pPr>
        <w:pStyle w:val="ListParagraph"/>
        <w:numPr>
          <w:ilvl w:val="3"/>
          <w:numId w:val="26"/>
        </w:numPr>
        <w:rPr>
          <w:sz w:val="24"/>
          <w:szCs w:val="24"/>
        </w:rPr>
      </w:pPr>
      <w:r>
        <w:rPr>
          <w:sz w:val="24"/>
          <w:szCs w:val="24"/>
        </w:rPr>
        <w:t>&lt;body&gt; is the last child of &lt;html&gt;</w:t>
      </w:r>
    </w:p>
    <w:p w:rsidR="00612775" w:rsidRDefault="00612775" w:rsidP="00612775">
      <w:pPr>
        <w:pStyle w:val="ListParagraph"/>
        <w:numPr>
          <w:ilvl w:val="4"/>
          <w:numId w:val="26"/>
        </w:numPr>
        <w:rPr>
          <w:sz w:val="24"/>
          <w:szCs w:val="24"/>
        </w:rPr>
      </w:pPr>
      <w:r>
        <w:rPr>
          <w:sz w:val="24"/>
          <w:szCs w:val="24"/>
        </w:rPr>
        <w:t>&lt;body&gt; has two children: &lt;h1&gt; and &lt;p&gt;</w:t>
      </w:r>
    </w:p>
    <w:p w:rsidR="00612775" w:rsidRDefault="00612775" w:rsidP="00612775">
      <w:pPr>
        <w:pStyle w:val="ListParagraph"/>
        <w:numPr>
          <w:ilvl w:val="5"/>
          <w:numId w:val="26"/>
        </w:numPr>
        <w:rPr>
          <w:sz w:val="24"/>
          <w:szCs w:val="24"/>
        </w:rPr>
      </w:pPr>
      <w:r>
        <w:rPr>
          <w:sz w:val="24"/>
          <w:szCs w:val="24"/>
        </w:rPr>
        <w:t>&lt;h1&gt; has one child: “Here is a heading tag”</w:t>
      </w:r>
    </w:p>
    <w:p w:rsidR="00612775" w:rsidRDefault="00612775" w:rsidP="00612775">
      <w:pPr>
        <w:pStyle w:val="ListParagraph"/>
        <w:numPr>
          <w:ilvl w:val="5"/>
          <w:numId w:val="26"/>
        </w:numPr>
        <w:rPr>
          <w:sz w:val="24"/>
          <w:szCs w:val="24"/>
        </w:rPr>
      </w:pPr>
      <w:r>
        <w:rPr>
          <w:sz w:val="24"/>
          <w:szCs w:val="24"/>
        </w:rPr>
        <w:t>&lt;p&gt; has one child: “Now a paragraph tag”</w:t>
      </w:r>
    </w:p>
    <w:p w:rsidR="00612775" w:rsidRDefault="00612775" w:rsidP="00612775">
      <w:pPr>
        <w:pStyle w:val="ListParagraph"/>
        <w:numPr>
          <w:ilvl w:val="4"/>
          <w:numId w:val="26"/>
        </w:numPr>
        <w:rPr>
          <w:sz w:val="24"/>
          <w:szCs w:val="24"/>
        </w:rPr>
      </w:pPr>
      <w:r>
        <w:rPr>
          <w:sz w:val="24"/>
          <w:szCs w:val="24"/>
        </w:rPr>
        <w:t>&lt;h1&gt; and &lt;p&gt; are siblings</w:t>
      </w:r>
    </w:p>
    <w:p w:rsidR="00612775" w:rsidRDefault="00612775" w:rsidP="00612775">
      <w:pPr>
        <w:pStyle w:val="ListParagraph"/>
        <w:numPr>
          <w:ilvl w:val="3"/>
          <w:numId w:val="26"/>
        </w:numPr>
        <w:rPr>
          <w:sz w:val="24"/>
          <w:szCs w:val="24"/>
        </w:rPr>
      </w:pPr>
      <w:r>
        <w:rPr>
          <w:sz w:val="24"/>
          <w:szCs w:val="24"/>
        </w:rPr>
        <w:t>&lt;head&gt; and &lt;body&gt; are siblings.</w:t>
      </w:r>
    </w:p>
    <w:p w:rsidR="00707972" w:rsidRPr="00707972" w:rsidRDefault="00707972" w:rsidP="00707972">
      <w:pPr>
        <w:pStyle w:val="ListParagraph"/>
        <w:numPr>
          <w:ilvl w:val="0"/>
          <w:numId w:val="26"/>
        </w:numPr>
        <w:rPr>
          <w:sz w:val="24"/>
          <w:szCs w:val="24"/>
        </w:rPr>
      </w:pPr>
      <w:r>
        <w:rPr>
          <w:b/>
          <w:sz w:val="24"/>
          <w:szCs w:val="24"/>
          <w:u w:val="single"/>
        </w:rPr>
        <w:t>Head</w:t>
      </w:r>
    </w:p>
    <w:p w:rsidR="00707972" w:rsidRDefault="00707972" w:rsidP="00707972">
      <w:pPr>
        <w:pStyle w:val="ListParagraph"/>
        <w:numPr>
          <w:ilvl w:val="1"/>
          <w:numId w:val="26"/>
        </w:numPr>
        <w:rPr>
          <w:sz w:val="24"/>
          <w:szCs w:val="24"/>
        </w:rPr>
      </w:pPr>
      <w:r>
        <w:rPr>
          <w:noProof/>
          <w:lang w:eastAsia="ko-KR"/>
        </w:rPr>
        <w:lastRenderedPageBreak/>
        <w:drawing>
          <wp:inline distT="0" distB="0" distL="0" distR="0" wp14:anchorId="6BBBC548" wp14:editId="538FF064">
            <wp:extent cx="4501662" cy="184731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0140" cy="1850796"/>
                    </a:xfrm>
                    <a:prstGeom prst="rect">
                      <a:avLst/>
                    </a:prstGeom>
                  </pic:spPr>
                </pic:pic>
              </a:graphicData>
            </a:graphic>
          </wp:inline>
        </w:drawing>
      </w:r>
    </w:p>
    <w:p w:rsidR="00707972" w:rsidRDefault="00707972" w:rsidP="00707972">
      <w:pPr>
        <w:pStyle w:val="ListParagraph"/>
        <w:numPr>
          <w:ilvl w:val="1"/>
          <w:numId w:val="26"/>
        </w:numPr>
        <w:rPr>
          <w:sz w:val="24"/>
          <w:szCs w:val="24"/>
        </w:rPr>
      </w:pPr>
      <w:r>
        <w:rPr>
          <w:sz w:val="24"/>
          <w:szCs w:val="24"/>
        </w:rPr>
        <w:t xml:space="preserve">&lt;head&gt; is the </w:t>
      </w:r>
      <w:r>
        <w:rPr>
          <w:b/>
          <w:sz w:val="24"/>
          <w:szCs w:val="24"/>
        </w:rPr>
        <w:t>opening tag</w:t>
      </w:r>
      <w:r>
        <w:rPr>
          <w:sz w:val="24"/>
          <w:szCs w:val="24"/>
        </w:rPr>
        <w:t xml:space="preserve"> which indicates the properties of the document.</w:t>
      </w:r>
    </w:p>
    <w:p w:rsidR="00707972" w:rsidRDefault="00707972" w:rsidP="00707972">
      <w:pPr>
        <w:pStyle w:val="ListParagraph"/>
        <w:numPr>
          <w:ilvl w:val="1"/>
          <w:numId w:val="26"/>
        </w:numPr>
        <w:rPr>
          <w:sz w:val="24"/>
          <w:szCs w:val="24"/>
        </w:rPr>
      </w:pPr>
      <w:r>
        <w:rPr>
          <w:b/>
          <w:sz w:val="24"/>
          <w:szCs w:val="24"/>
        </w:rPr>
        <w:t>Meta Tags</w:t>
      </w:r>
      <w:r w:rsidR="00050735">
        <w:rPr>
          <w:sz w:val="24"/>
          <w:szCs w:val="24"/>
        </w:rPr>
        <w:t xml:space="preserve"> </w:t>
      </w:r>
      <w:r w:rsidR="00050735" w:rsidRPr="00050735">
        <w:rPr>
          <w:i/>
          <w:iCs/>
          <w:sz w:val="24"/>
          <w:szCs w:val="24"/>
        </w:rPr>
        <w:t>description </w:t>
      </w:r>
      <w:r w:rsidR="00050735" w:rsidRPr="00050735">
        <w:rPr>
          <w:sz w:val="24"/>
          <w:szCs w:val="24"/>
        </w:rPr>
        <w:t xml:space="preserve">attribute describes the basic purpose of your web page </w:t>
      </w:r>
      <w:r w:rsidR="00050735" w:rsidRPr="00050735">
        <w:rPr>
          <w:b/>
          <w:sz w:val="24"/>
          <w:szCs w:val="24"/>
        </w:rPr>
        <w:t>( a summary of what the web page contains)</w:t>
      </w:r>
      <w:r w:rsidR="00050735" w:rsidRPr="00050735">
        <w:rPr>
          <w:sz w:val="24"/>
          <w:szCs w:val="24"/>
        </w:rPr>
        <w:t>. For each web page, you should place a concise and relevant summary inside the meta </w:t>
      </w:r>
      <w:r w:rsidR="00050735" w:rsidRPr="00050735">
        <w:rPr>
          <w:i/>
          <w:iCs/>
          <w:sz w:val="24"/>
          <w:szCs w:val="24"/>
        </w:rPr>
        <w:t>description </w:t>
      </w:r>
      <w:r w:rsidR="00050735" w:rsidRPr="00050735">
        <w:rPr>
          <w:sz w:val="24"/>
          <w:szCs w:val="24"/>
        </w:rPr>
        <w:t>tag</w:t>
      </w:r>
    </w:p>
    <w:p w:rsidR="00050735" w:rsidRPr="00050735" w:rsidRDefault="00050735" w:rsidP="00050735">
      <w:pPr>
        <w:pStyle w:val="ListParagraph"/>
        <w:numPr>
          <w:ilvl w:val="2"/>
          <w:numId w:val="26"/>
        </w:numPr>
        <w:rPr>
          <w:sz w:val="24"/>
          <w:szCs w:val="24"/>
        </w:rPr>
      </w:pPr>
      <w:r>
        <w:rPr>
          <w:b/>
          <w:sz w:val="24"/>
          <w:szCs w:val="24"/>
        </w:rPr>
        <w:t>&lt;meta charset= “utf-8”&gt;</w:t>
      </w:r>
    </w:p>
    <w:p w:rsidR="00050735" w:rsidRDefault="00050735" w:rsidP="00180F87">
      <w:pPr>
        <w:pStyle w:val="ListParagraph"/>
        <w:numPr>
          <w:ilvl w:val="3"/>
          <w:numId w:val="26"/>
        </w:numPr>
        <w:rPr>
          <w:sz w:val="24"/>
          <w:szCs w:val="24"/>
        </w:rPr>
      </w:pPr>
      <w:r>
        <w:rPr>
          <w:sz w:val="24"/>
          <w:szCs w:val="24"/>
        </w:rPr>
        <w:t xml:space="preserve"> </w:t>
      </w:r>
      <w:r w:rsidR="00180F87">
        <w:rPr>
          <w:sz w:val="24"/>
          <w:szCs w:val="24"/>
        </w:rPr>
        <w:t>t</w:t>
      </w:r>
      <w:r w:rsidR="00180F87" w:rsidRPr="00180F87">
        <w:rPr>
          <w:sz w:val="24"/>
          <w:szCs w:val="24"/>
        </w:rPr>
        <w:t xml:space="preserve">hat meta tag </w:t>
      </w:r>
      <w:r w:rsidR="00180F87" w:rsidRPr="00180F87">
        <w:rPr>
          <w:b/>
          <w:sz w:val="24"/>
          <w:szCs w:val="24"/>
        </w:rPr>
        <w:t>basically specifies what character set is your website written with.</w:t>
      </w:r>
      <w:r w:rsidR="00180F87" w:rsidRPr="00180F87">
        <w:rPr>
          <w:sz w:val="24"/>
          <w:szCs w:val="24"/>
        </w:rPr>
        <w:t xml:space="preserve"> ... UTF-8 (U from Universal Character Set + Transformation Format—8-bit) is a character encoding capable of encoding all possible characters (called code points) in Unicode. The encoding is variable-length and uses 8-bit code units.</w:t>
      </w:r>
    </w:p>
    <w:p w:rsidR="00924301" w:rsidRPr="00924301" w:rsidRDefault="00924301" w:rsidP="00924301">
      <w:pPr>
        <w:pStyle w:val="ListParagraph"/>
        <w:numPr>
          <w:ilvl w:val="0"/>
          <w:numId w:val="26"/>
        </w:numPr>
        <w:rPr>
          <w:sz w:val="24"/>
          <w:szCs w:val="24"/>
        </w:rPr>
      </w:pPr>
      <w:r>
        <w:rPr>
          <w:noProof/>
          <w:lang w:eastAsia="ko-KR"/>
        </w:rPr>
        <w:drawing>
          <wp:inline distT="0" distB="0" distL="0" distR="0" wp14:anchorId="42677548" wp14:editId="374F6AE3">
            <wp:extent cx="5943600" cy="579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9755"/>
                    </a:xfrm>
                    <a:prstGeom prst="rect">
                      <a:avLst/>
                    </a:prstGeom>
                  </pic:spPr>
                </pic:pic>
              </a:graphicData>
            </a:graphic>
          </wp:inline>
        </w:drawing>
      </w:r>
    </w:p>
    <w:p w:rsidR="00924301" w:rsidRDefault="00924301" w:rsidP="00924301">
      <w:pPr>
        <w:pStyle w:val="ListParagraph"/>
        <w:numPr>
          <w:ilvl w:val="0"/>
          <w:numId w:val="26"/>
        </w:numPr>
        <w:rPr>
          <w:sz w:val="24"/>
          <w:szCs w:val="24"/>
        </w:rPr>
      </w:pPr>
      <w:r>
        <w:rPr>
          <w:b/>
          <w:sz w:val="24"/>
          <w:szCs w:val="24"/>
        </w:rPr>
        <w:t xml:space="preserve">&lt;a&gt; </w:t>
      </w:r>
      <w:r>
        <w:rPr>
          <w:sz w:val="24"/>
          <w:szCs w:val="24"/>
        </w:rPr>
        <w:t>defines the html links</w:t>
      </w:r>
    </w:p>
    <w:p w:rsidR="00924301" w:rsidRDefault="00924301" w:rsidP="00924301">
      <w:pPr>
        <w:pStyle w:val="ListParagraph"/>
        <w:numPr>
          <w:ilvl w:val="1"/>
          <w:numId w:val="26"/>
        </w:numPr>
        <w:rPr>
          <w:sz w:val="24"/>
          <w:szCs w:val="24"/>
        </w:rPr>
      </w:pPr>
      <w:r>
        <w:rPr>
          <w:b/>
          <w:sz w:val="24"/>
          <w:szCs w:val="24"/>
        </w:rPr>
        <w:t>&lt;</w:t>
      </w:r>
      <w:proofErr w:type="spellStart"/>
      <w:r>
        <w:rPr>
          <w:b/>
          <w:sz w:val="24"/>
          <w:szCs w:val="24"/>
        </w:rPr>
        <w:t>img</w:t>
      </w:r>
      <w:proofErr w:type="spellEnd"/>
      <w:r>
        <w:rPr>
          <w:b/>
          <w:sz w:val="24"/>
          <w:szCs w:val="24"/>
        </w:rPr>
        <w:t xml:space="preserve">&gt; </w:t>
      </w:r>
      <w:r>
        <w:rPr>
          <w:sz w:val="24"/>
          <w:szCs w:val="24"/>
        </w:rPr>
        <w:t>is the image tag</w:t>
      </w:r>
    </w:p>
    <w:p w:rsidR="00924301" w:rsidRDefault="00924301" w:rsidP="00924301">
      <w:pPr>
        <w:rPr>
          <w:b/>
          <w:sz w:val="24"/>
          <w:szCs w:val="24"/>
          <w:u w:val="single"/>
        </w:rPr>
      </w:pPr>
    </w:p>
    <w:p w:rsidR="00924301" w:rsidRPr="00924301" w:rsidRDefault="00924301" w:rsidP="00924301">
      <w:pPr>
        <w:rPr>
          <w:sz w:val="24"/>
          <w:szCs w:val="24"/>
        </w:rPr>
      </w:pPr>
      <w:r w:rsidRPr="00924301">
        <w:rPr>
          <w:b/>
          <w:sz w:val="24"/>
          <w:szCs w:val="24"/>
          <w:u w:val="single"/>
        </w:rPr>
        <w:t>Nested HTML Elements</w:t>
      </w:r>
    </w:p>
    <w:p w:rsidR="00924301" w:rsidRDefault="00924301" w:rsidP="00924301">
      <w:pPr>
        <w:pStyle w:val="ListParagraph"/>
        <w:numPr>
          <w:ilvl w:val="0"/>
          <w:numId w:val="26"/>
        </w:numPr>
        <w:rPr>
          <w:sz w:val="24"/>
          <w:szCs w:val="24"/>
        </w:rPr>
      </w:pPr>
      <w:r>
        <w:rPr>
          <w:sz w:val="24"/>
          <w:szCs w:val="24"/>
        </w:rPr>
        <w:t>Elements can contain elements</w:t>
      </w:r>
    </w:p>
    <w:p w:rsidR="00924301" w:rsidRPr="004049C5" w:rsidRDefault="00924301" w:rsidP="00924301">
      <w:pPr>
        <w:pStyle w:val="ListParagraph"/>
        <w:numPr>
          <w:ilvl w:val="1"/>
          <w:numId w:val="26"/>
        </w:numPr>
        <w:rPr>
          <w:sz w:val="24"/>
          <w:szCs w:val="24"/>
        </w:rPr>
      </w:pPr>
      <w:r>
        <w:rPr>
          <w:sz w:val="24"/>
          <w:szCs w:val="24"/>
        </w:rPr>
        <w:t>This is defined as the PCS or the Parent, Child, Sibling relationship</w:t>
      </w:r>
    </w:p>
    <w:sectPr w:rsidR="00924301" w:rsidRPr="00404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2D33579"/>
    <w:multiLevelType w:val="hybridMultilevel"/>
    <w:tmpl w:val="CFD60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FD40B96"/>
    <w:multiLevelType w:val="hybridMultilevel"/>
    <w:tmpl w:val="50D68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607CB"/>
    <w:multiLevelType w:val="hybridMultilevel"/>
    <w:tmpl w:val="4776C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AC7404"/>
    <w:multiLevelType w:val="hybridMultilevel"/>
    <w:tmpl w:val="3E14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5"/>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6"/>
  </w:num>
  <w:num w:numId="24">
    <w:abstractNumId w:val="24"/>
  </w:num>
  <w:num w:numId="25">
    <w:abstractNumId w:val="19"/>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21"/>
    <w:rsid w:val="00050735"/>
    <w:rsid w:val="00080D45"/>
    <w:rsid w:val="000B2EB0"/>
    <w:rsid w:val="000C3E5B"/>
    <w:rsid w:val="00132BFC"/>
    <w:rsid w:val="00180F87"/>
    <w:rsid w:val="00190A1A"/>
    <w:rsid w:val="001B3382"/>
    <w:rsid w:val="00272A21"/>
    <w:rsid w:val="00277584"/>
    <w:rsid w:val="004049C5"/>
    <w:rsid w:val="0047217D"/>
    <w:rsid w:val="00554BF4"/>
    <w:rsid w:val="005F4CE2"/>
    <w:rsid w:val="00612775"/>
    <w:rsid w:val="00645252"/>
    <w:rsid w:val="006D3D74"/>
    <w:rsid w:val="00707972"/>
    <w:rsid w:val="00747AEB"/>
    <w:rsid w:val="0076364D"/>
    <w:rsid w:val="00787A73"/>
    <w:rsid w:val="007C083B"/>
    <w:rsid w:val="008100B6"/>
    <w:rsid w:val="00862181"/>
    <w:rsid w:val="008667EA"/>
    <w:rsid w:val="008E4CE2"/>
    <w:rsid w:val="009001A4"/>
    <w:rsid w:val="00904097"/>
    <w:rsid w:val="00924301"/>
    <w:rsid w:val="00A9204E"/>
    <w:rsid w:val="00B30676"/>
    <w:rsid w:val="00BA761D"/>
    <w:rsid w:val="00BF4735"/>
    <w:rsid w:val="00D068D3"/>
    <w:rsid w:val="00D93C04"/>
    <w:rsid w:val="00E32799"/>
    <w:rsid w:val="00F10785"/>
    <w:rsid w:val="00F904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D564"/>
  <w15:chartTrackingRefBased/>
  <w15:docId w15:val="{B1ED2C16-A985-4B71-ADAA-BEA8E1E9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272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1160</TotalTime>
  <Pages>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Kim</dc:creator>
  <cp:keywords/>
  <dc:description/>
  <cp:lastModifiedBy>Julie Kim</cp:lastModifiedBy>
  <cp:revision>11</cp:revision>
  <dcterms:created xsi:type="dcterms:W3CDTF">2017-02-23T22:05:00Z</dcterms:created>
  <dcterms:modified xsi:type="dcterms:W3CDTF">2017-03-20T23:37:00Z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